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Default ContentType="image/png" Extension="png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Arial" w:cs="Arial" w:eastAsia="Arial" w:hAnsi="Arial"/>
          <w:sz w:val="20"/>
          <w:szCs w:val="20"/>
        </w:rPr>
        <w:jc w:val="right"/>
        <w:spacing w:before="87"/>
        <w:ind w:right="450"/>
      </w:pPr>
      <w:r>
        <w:rPr>
          <w:rFonts w:ascii="Arial" w:cs="Arial" w:eastAsia="Arial" w:hAnsi="Arial"/>
          <w:w w:val="103"/>
          <w:sz w:val="20"/>
          <w:szCs w:val="20"/>
        </w:rPr>
        <w:t>R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641" w:right="641"/>
      </w:pPr>
      <w:r>
        <w:rPr>
          <w:rFonts w:ascii="Arial" w:cs="Arial" w:eastAsia="Arial" w:hAnsi="Arial"/>
          <w:b/>
          <w:sz w:val="24"/>
          <w:szCs w:val="24"/>
        </w:rPr>
        <w:t>MAULANA ABUL KALAM AZAD UNIVERSITY OF TECHNOLOGY, WEST BENGAL</w:t>
      </w:r>
      <w:r>
        <w:rPr>
          <w:rFonts w:ascii="Arial" w:cs="Arial" w:eastAsia="Arial" w:hAnsi="Arial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center"/>
        <w:spacing w:before="14"/>
        <w:ind w:left="2358" w:right="2384"/>
      </w:pPr>
      <w:r>
        <w:rPr>
          <w:rFonts w:ascii="Times New Roman" w:cs="Times New Roman" w:eastAsia="Times New Roman" w:hAnsi="Times New Roman"/>
          <w:b/>
          <w:w w:val="101"/>
          <w:sz w:val="22"/>
          <w:szCs w:val="22"/>
        </w:rPr>
        <w:t>(Formerly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101"/>
          <w:sz w:val="22"/>
          <w:szCs w:val="22"/>
        </w:rPr>
        <w:t>known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101"/>
          <w:sz w:val="22"/>
          <w:szCs w:val="22"/>
        </w:rPr>
        <w:t>as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101"/>
          <w:sz w:val="22"/>
          <w:szCs w:val="22"/>
        </w:rPr>
        <w:t>West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101"/>
          <w:sz w:val="22"/>
          <w:szCs w:val="22"/>
        </w:rPr>
        <w:t>Bengal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101"/>
          <w:sz w:val="22"/>
          <w:szCs w:val="22"/>
        </w:rPr>
        <w:t>University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101"/>
          <w:sz w:val="22"/>
          <w:szCs w:val="22"/>
        </w:rPr>
        <w:t>of</w:t>
      </w:r>
      <w:r>
        <w:rPr>
          <w:rFonts w:ascii="Times New Roman" w:cs="Times New Roman" w:eastAsia="Times New Roman" w:hAnsi="Times New Roman"/>
          <w:b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b/>
          <w:w w:val="101"/>
          <w:sz w:val="22"/>
          <w:szCs w:val="22"/>
        </w:rPr>
        <w:t>Technology)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6"/>
        <w:ind w:left="4748"/>
      </w:pPr>
      <w:r>
        <w:pict>
          <v:shape style="width:52.5pt;height:56.25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Arial" w:cs="Arial" w:eastAsia="Arial" w:hAnsi="Arial"/>
          <w:sz w:val="26"/>
          <w:szCs w:val="26"/>
        </w:rPr>
        <w:jc w:val="center"/>
        <w:spacing w:before="68" w:line="280" w:lineRule="exact"/>
        <w:ind w:left="3456" w:right="3442"/>
      </w:pPr>
      <w:r>
        <w:rPr>
          <w:rFonts w:ascii="Arial" w:cs="Arial" w:eastAsia="Arial" w:hAnsi="Arial"/>
          <w:b/>
          <w:w w:val="102"/>
          <w:position w:val="-1"/>
          <w:sz w:val="26"/>
          <w:szCs w:val="26"/>
        </w:rPr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  <w:t>PROVISIONAL</w:t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  <w:t> </w:t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  <w:t>GRADE</w:t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  <w:t> </w:t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</w:r>
      <w:r>
        <w:rPr>
          <w:rFonts w:ascii="Arial" w:cs="Arial" w:eastAsia="Arial" w:hAnsi="Arial"/>
          <w:b/>
          <w:w w:val="102"/>
          <w:position w:val="-1"/>
          <w:sz w:val="26"/>
          <w:szCs w:val="26"/>
          <w:u w:color="000000" w:val="single"/>
        </w:rPr>
        <w:t>CARD</w:t>
      </w:r>
      <w:r>
        <w:rPr>
          <w:rFonts w:ascii="Arial" w:cs="Arial" w:eastAsia="Arial" w:hAnsi="Arial"/>
          <w:b/>
          <w:w w:val="102"/>
          <w:position w:val="-1"/>
          <w:sz w:val="26"/>
          <w:szCs w:val="26"/>
        </w:rPr>
      </w:r>
      <w:r>
        <w:rPr>
          <w:rFonts w:ascii="Arial" w:cs="Arial" w:eastAsia="Arial" w:hAnsi="Arial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37" w:line="200" w:lineRule="exact"/>
        <w:ind w:left="160"/>
      </w:pPr>
      <w:r>
        <w:rPr>
          <w:rFonts w:ascii="Arial" w:cs="Arial" w:eastAsia="Arial" w:hAnsi="Arial"/>
          <w:b/>
          <w:position w:val="-1"/>
          <w:sz w:val="18"/>
          <w:szCs w:val="18"/>
        </w:rPr>
        <w:t>THIRD YEAR B.Tech. (CSE) SECOND SEMESTER EXAMINATION OF 2023-24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60"/>
      </w:pPr>
      <w:r>
        <w:rPr>
          <w:rFonts w:ascii="Arial" w:cs="Arial" w:eastAsia="Arial" w:hAnsi="Arial"/>
          <w:b/>
          <w:position w:val="-1"/>
          <w:sz w:val="18"/>
          <w:szCs w:val="18"/>
        </w:rPr>
        <w:t>NAME : ARPAN KUMAR SINGH                                                  ROLL NO. : 13000120041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60"/>
      </w:pPr>
      <w:r>
        <w:pict>
          <v:group coordorigin="750,-842" coordsize="10405,1885" style="position:absolute;margin-left:37.516pt;margin-top:-42.1091pt;width:520.248pt;height:94.234pt;mso-position-horizontal-relative:page;mso-position-vertical-relative:paragraph;z-index:-470">
            <v:shape coordorigin="760,-822" coordsize="5192,0" filled="f" path="m760,-822l5953,-822e" strokecolor="#000000" stroked="t" strokeweight="1pt" style="position:absolute;left:760;top:-822;width:5192;height:0">
              <v:path arrowok="t"/>
            </v:shape>
            <v:shape coordorigin="5953,-822" coordsize="5192,0" filled="f" path="m5953,-822l11145,-822e" strokecolor="#000000" stroked="t" strokeweight="1pt" style="position:absolute;left:5953;top:-822;width:5192;height:0">
              <v:path arrowok="t"/>
            </v:shape>
            <v:shape coordorigin="770,-832" coordsize="0,389" filled="f" path="m770,-832l770,-443e" strokecolor="#000000" stroked="t" strokeweight="1pt" style="position:absolute;left:770;top:-832;width:0;height:389">
              <v:path arrowok="t"/>
            </v:shape>
            <v:shape coordorigin="11135,-832" coordsize="0,389" filled="f" path="m11135,-832l11135,-443e" strokecolor="#282828" stroked="t" strokeweight="1pt" style="position:absolute;left:11135;top:-832;width:0;height:389">
              <v:path arrowok="t"/>
            </v:shape>
            <v:shape coordorigin="760,-453" coordsize="5202,0" filled="f" path="m760,-453l5963,-453e" strokecolor="#000000" stroked="t" strokeweight="1pt" style="position:absolute;left:760;top:-453;width:5202;height:0">
              <v:path arrowok="t"/>
            </v:shape>
            <v:shape coordorigin="770,-463" coordsize="0,389" filled="f" path="m770,-463l770,-74e" strokecolor="#000000" stroked="t" strokeweight="1pt" style="position:absolute;left:770;top:-463;width:0;height:389">
              <v:path arrowok="t"/>
            </v:shape>
            <v:shape coordorigin="5943,-453" coordsize="5202,0" filled="f" path="m5943,-453l11145,-453e" strokecolor="#000000" stroked="t" strokeweight="1pt" style="position:absolute;left:5943;top:-453;width:5202;height:0">
              <v:path arrowok="t"/>
            </v:shape>
            <v:shape coordorigin="5953,-463" coordsize="0,389" filled="f" path="m5953,-463l5953,-74e" strokecolor="#000000" stroked="t" strokeweight="1pt" style="position:absolute;left:5953;top:-463;width:0;height:389">
              <v:path arrowok="t"/>
            </v:shape>
            <v:shape coordorigin="11135,-463" coordsize="0,389" filled="f" path="m11135,-463l11135,-74e" strokecolor="#282828" stroked="t" strokeweight="1pt" style="position:absolute;left:11135;top:-463;width:0;height:389">
              <v:path arrowok="t"/>
            </v:shape>
            <v:shape coordorigin="760,-84" coordsize="5192,0" filled="f" path="m760,-84l5953,-84e" strokecolor="#000000" stroked="t" strokeweight="1pt" style="position:absolute;left:760;top:-84;width:5192;height:0">
              <v:path arrowok="t"/>
            </v:shape>
            <v:shape coordorigin="5953,-84" coordsize="5192,0" filled="f" path="m5953,-84l11145,-84e" strokecolor="#000000" stroked="t" strokeweight="1pt" style="position:absolute;left:5953;top:-84;width:5192;height:0">
              <v:path arrowok="t"/>
            </v:shape>
            <v:shape coordorigin="770,-94" coordsize="0,389" filled="f" path="m770,-94l770,295e" strokecolor="#000000" stroked="t" strokeweight="1pt" style="position:absolute;left:770;top:-94;width:0;height:389">
              <v:path arrowok="t"/>
            </v:shape>
            <v:shape coordorigin="11135,-94" coordsize="0,389" filled="f" path="m11135,-94l11135,295e" strokecolor="#282828" stroked="t" strokeweight="1pt" style="position:absolute;left:11135;top:-94;width:0;height:389">
              <v:path arrowok="t"/>
            </v:shape>
            <v:shape coordorigin="760,285" coordsize="5192,0" filled="f" path="m760,285l5953,285e" strokecolor="#000000" stroked="t" strokeweight="1pt" style="position:absolute;left:760;top:285;width:5192;height:0">
              <v:path arrowok="t"/>
            </v:shape>
            <v:shape coordorigin="5953,285" coordsize="5192,0" filled="f" path="m5953,285l11145,285e" strokecolor="#000000" stroked="t" strokeweight="1pt" style="position:absolute;left:5953;top:285;width:5192;height:0">
              <v:path arrowok="t"/>
            </v:shape>
            <v:shape coordorigin="770,275" coordsize="0,389" filled="f" path="m770,275l770,664e" strokecolor="#000000" stroked="t" strokeweight="1pt" style="position:absolute;left:770;top:275;width:0;height:389">
              <v:path arrowok="t"/>
            </v:shape>
            <v:shape coordorigin="11135,275" coordsize="0,389" filled="f" path="m11135,275l11135,664e" strokecolor="#282828" stroked="t" strokeweight="1pt" style="position:absolute;left:11135;top:275;width:0;height:389">
              <v:path arrowok="t"/>
            </v:shape>
            <v:shape coordorigin="760,654" coordsize="5192,0" filled="f" path="m760,654l5953,654e" strokecolor="#000000" stroked="t" strokeweight="1pt" style="position:absolute;left:760;top:654;width:5192;height:0">
              <v:path arrowok="t"/>
            </v:shape>
            <v:shape coordorigin="5953,654" coordsize="5192,0" filled="f" path="m5953,654l11145,654e" strokecolor="#000000" stroked="t" strokeweight="1pt" style="position:absolute;left:5953;top:654;width:5192;height:0">
              <v:path arrowok="t"/>
            </v:shape>
            <v:shape coordorigin="760,1022" coordsize="5192,0" filled="f" path="m760,1022l5953,1022e" strokecolor="#282828" stroked="t" strokeweight="1pt" style="position:absolute;left:760;top:1022;width:5192;height:0">
              <v:path arrowok="t"/>
            </v:shape>
            <v:shape coordorigin="5953,1022" coordsize="5192,0" filled="f" path="m5953,1022l11145,1022e" strokecolor="#282828" stroked="t" strokeweight="1pt" style="position:absolute;left:5953;top:1022;width:5192;height:0">
              <v:path arrowok="t"/>
            </v:shape>
            <v:shape coordorigin="770,644" coordsize="0,389" filled="f" path="m770,644l770,1032e" strokecolor="#000000" stroked="t" strokeweight="1pt" style="position:absolute;left:770;top:644;width:0;height:389">
              <v:path arrowok="t"/>
            </v:shape>
            <v:shape coordorigin="11135,644" coordsize="0,389" filled="f" path="m11135,644l11135,1032e" strokecolor="#282828" stroked="t" strokeweight="1pt" style="position:absolute;left:11135;top:644;width:0;height:389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position w:val="-1"/>
          <w:sz w:val="18"/>
          <w:szCs w:val="18"/>
        </w:rPr>
        <w:t>REGISTRATION NO :  201300100110084 OF 2020-21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60"/>
      </w:pPr>
      <w:r>
        <w:rPr>
          <w:rFonts w:ascii="Arial" w:cs="Arial" w:eastAsia="Arial" w:hAnsi="Arial"/>
          <w:b/>
          <w:position w:val="-1"/>
          <w:sz w:val="18"/>
          <w:szCs w:val="18"/>
        </w:rPr>
        <w:t>PROGRAM:      BACHELOR OF TECHNOLOGY IN COMPUTER SCIENCE &amp; ENGINEERING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60"/>
      </w:pPr>
      <w:r>
        <w:rPr>
          <w:rFonts w:ascii="Arial" w:cs="Arial" w:eastAsia="Arial" w:hAnsi="Arial"/>
          <w:b/>
          <w:position w:val="-1"/>
          <w:sz w:val="18"/>
          <w:szCs w:val="18"/>
        </w:rPr>
        <w:t>COLLEGE / INSTITUTION:      130-TECHNO MAIN SALT LAKE (FORMERLY, TECHNO INDIA)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  <w:sectPr>
          <w:pgMar w:bottom="280" w:footer="419" w:left="680" w:right="680" w:top="580"/>
          <w:footerReference r:id="rId4" w:type="default"/>
          <w:type w:val="continuous"/>
          <w:pgSz w:h="16840" w:w="1192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before="41" w:line="280" w:lineRule="exact"/>
        <w:ind w:right="35"/>
      </w:pPr>
      <w:r>
        <w:rPr>
          <w:rFonts w:ascii="Arial" w:cs="Arial" w:eastAsia="Arial" w:hAnsi="Arial"/>
          <w:b/>
          <w:position w:val="-5"/>
          <w:sz w:val="18"/>
          <w:szCs w:val="18"/>
        </w:rPr>
        <w:t>Subject Code                                     Subjects Offered                                       </w:t>
      </w:r>
      <w:r>
        <w:rPr>
          <w:rFonts w:ascii="Arial" w:cs="Arial" w:eastAsia="Arial" w:hAnsi="Arial"/>
          <w:b/>
          <w:position w:val="6"/>
          <w:sz w:val="18"/>
          <w:szCs w:val="18"/>
        </w:rPr>
        <w:t>Letter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line="140" w:lineRule="exact"/>
      </w:pPr>
      <w:r>
        <w:pict>
          <v:group coordorigin="750,-391" coordsize="10405,3958" style="position:absolute;margin-left:37.516pt;margin-top:-19.5497pt;width:520.248pt;height:197.916pt;mso-position-horizontal-relative:page;mso-position-vertical-relative:paragraph;z-index:-469">
            <v:shape coordorigin="760,-371" coordsize="1443,0" filled="f" path="m760,-371l2203,-371e" strokecolor="#000000" stroked="t" strokeweight="1pt" style="position:absolute;left:760;top:-371;width:1443;height:0">
              <v:path arrowok="t"/>
            </v:shape>
            <v:shape coordorigin="770,-381" coordsize="0,618" filled="f" path="m770,-381l770,237e" strokecolor="#000000" stroked="t" strokeweight="1pt" style="position:absolute;left:770;top:-381;width:0;height:618">
              <v:path arrowok="t"/>
            </v:shape>
            <v:shape coordorigin="2183,-371" coordsize="4898,0" filled="f" path="m2183,-371l7081,-371e" strokecolor="#000000" stroked="t" strokeweight="1pt" style="position:absolute;left:2183;top:-371;width:4898;height:0">
              <v:path arrowok="t"/>
            </v:shape>
            <v:shape coordorigin="2193,-381" coordsize="0,618" filled="f" path="m2193,-381l2193,237e" strokecolor="#000000" stroked="t" strokeweight="1pt" style="position:absolute;left:2193;top:-381;width:0;height:618">
              <v:path arrowok="t"/>
            </v:shape>
            <v:shape coordorigin="7061,-371" coordsize="1036,0" filled="f" path="m7061,-371l8097,-371e" strokecolor="#000000" stroked="t" strokeweight="1pt" style="position:absolute;left:7061;top:-371;width:1036;height:0">
              <v:path arrowok="t"/>
            </v:shape>
            <v:shape coordorigin="7071,-381" coordsize="0,618" filled="f" path="m7071,-381l7071,237e" strokecolor="#000000" stroked="t" strokeweight="1pt" style="position:absolute;left:7071;top:-381;width:0;height:618">
              <v:path arrowok="t"/>
            </v:shape>
            <v:shape coordorigin="8077,-371" coordsize="1036,0" filled="f" path="m8077,-371l9113,-371e" strokecolor="#000000" stroked="t" strokeweight="1pt" style="position:absolute;left:8077;top:-371;width:1036;height:0">
              <v:path arrowok="t"/>
            </v:shape>
            <v:shape coordorigin="8087,-381" coordsize="0,618" filled="f" path="m8087,-381l8087,237e" strokecolor="#000000" stroked="t" strokeweight="1pt" style="position:absolute;left:8087;top:-381;width:0;height:618">
              <v:path arrowok="t"/>
            </v:shape>
            <v:shape coordorigin="9093,-371" coordsize="1036,0" filled="f" path="m9093,-371l10129,-371e" strokecolor="#000000" stroked="t" strokeweight="1pt" style="position:absolute;left:9093;top:-371;width:1036;height:0">
              <v:path arrowok="t"/>
            </v:shape>
            <v:shape coordorigin="9103,-381" coordsize="0,618" filled="f" path="m9103,-381l9103,237e" strokecolor="#000000" stroked="t" strokeweight="1pt" style="position:absolute;left:9103;top:-381;width:0;height:618">
              <v:path arrowok="t"/>
            </v:shape>
            <v:shape coordorigin="10109,-371" coordsize="1036,0" filled="f" path="m10109,-371l11145,-371e" strokecolor="#000000" stroked="t" strokeweight="1pt" style="position:absolute;left:10109;top:-371;width:1036;height:0">
              <v:path arrowok="t"/>
            </v:shape>
            <v:shape coordorigin="10119,-381" coordsize="0,618" filled="f" path="m10119,-381l10119,237e" strokecolor="#000000" stroked="t" strokeweight="1pt" style="position:absolute;left:10119;top:-381;width:0;height:618">
              <v:path arrowok="t"/>
            </v:shape>
            <v:shape coordorigin="11135,-381" coordsize="0,618" filled="f" path="m11135,-381l11135,237e" strokecolor="#282828" stroked="t" strokeweight="1pt" style="position:absolute;left:11135;top:-381;width:0;height:618">
              <v:path arrowok="t"/>
            </v:shape>
            <v:shape coordorigin="760,227" coordsize="1443,0" filled="f" path="m760,227l2203,227e" strokecolor="#000000" stroked="t" strokeweight="1pt" style="position:absolute;left:760;top:227;width:1443;height:0">
              <v:path arrowok="t"/>
            </v:shape>
            <v:shape coordorigin="770,217" coordsize="0,389" filled="f" path="m770,217l770,606e" strokecolor="#000000" stroked="t" strokeweight="1pt" style="position:absolute;left:770;top:217;width:0;height:389">
              <v:path arrowok="t"/>
            </v:shape>
            <v:shape coordorigin="2183,227" coordsize="4898,0" filled="f" path="m2183,227l7081,227e" strokecolor="#000000" stroked="t" strokeweight="1pt" style="position:absolute;left:2183;top:227;width:4898;height:0">
              <v:path arrowok="t"/>
            </v:shape>
            <v:shape coordorigin="2193,217" coordsize="0,389" filled="f" path="m2193,217l2193,606e" strokecolor="#000000" stroked="t" strokeweight="1pt" style="position:absolute;left:2193;top:217;width:0;height:389">
              <v:path arrowok="t"/>
            </v:shape>
            <v:shape coordorigin="7061,227" coordsize="1036,0" filled="f" path="m7061,227l8097,227e" strokecolor="#000000" stroked="t" strokeweight="1pt" style="position:absolute;left:7061;top:227;width:1036;height:0">
              <v:path arrowok="t"/>
            </v:shape>
            <v:shape coordorigin="7071,217" coordsize="0,389" filled="f" path="m7071,217l7071,606e" strokecolor="#000000" stroked="t" strokeweight="1pt" style="position:absolute;left:7071;top:217;width:0;height:389">
              <v:path arrowok="t"/>
            </v:shape>
            <v:shape coordorigin="8077,227" coordsize="1036,0" filled="f" path="m8077,227l9113,227e" strokecolor="#000000" stroked="t" strokeweight="1pt" style="position:absolute;left:8077;top:227;width:1036;height:0">
              <v:path arrowok="t"/>
            </v:shape>
            <v:shape coordorigin="8087,217" coordsize="0,389" filled="f" path="m8087,217l8087,606e" strokecolor="#000000" stroked="t" strokeweight="1pt" style="position:absolute;left:8087;top:217;width:0;height:389">
              <v:path arrowok="t"/>
            </v:shape>
            <v:shape coordorigin="9093,227" coordsize="1036,0" filled="f" path="m9093,227l10129,227e" strokecolor="#000000" stroked="t" strokeweight="1pt" style="position:absolute;left:9093;top:227;width:1036;height:0">
              <v:path arrowok="t"/>
            </v:shape>
            <v:shape coordorigin="9103,217" coordsize="0,389" filled="f" path="m9103,217l9103,606e" strokecolor="#000000" stroked="t" strokeweight="1pt" style="position:absolute;left:9103;top:217;width:0;height:389">
              <v:path arrowok="t"/>
            </v:shape>
            <v:shape coordorigin="10109,227" coordsize="1036,0" filled="f" path="m10109,227l11145,227e" strokecolor="#000000" stroked="t" strokeweight="1pt" style="position:absolute;left:10109;top:227;width:1036;height:0">
              <v:path arrowok="t"/>
            </v:shape>
            <v:shape coordorigin="10119,217" coordsize="0,389" filled="f" path="m10119,217l10119,606e" strokecolor="#000000" stroked="t" strokeweight="1pt" style="position:absolute;left:10119;top:217;width:0;height:389">
              <v:path arrowok="t"/>
            </v:shape>
            <v:shape coordorigin="11135,217" coordsize="0,389" filled="f" path="m11135,217l11135,606e" strokecolor="#282828" stroked="t" strokeweight="1pt" style="position:absolute;left:11135;top:217;width:0;height:389">
              <v:path arrowok="t"/>
            </v:shape>
            <v:shape coordorigin="760,596" coordsize="1443,0" filled="f" path="m760,596l2203,596e" strokecolor="#000000" stroked="t" strokeweight="1pt" style="position:absolute;left:760;top:596;width:1443;height:0">
              <v:path arrowok="t"/>
            </v:shape>
            <v:shape coordorigin="770,586" coordsize="0,389" filled="f" path="m770,586l770,975e" strokecolor="#000000" stroked="t" strokeweight="1pt" style="position:absolute;left:770;top:586;width:0;height:389">
              <v:path arrowok="t"/>
            </v:shape>
            <v:shape coordorigin="2183,596" coordsize="4898,0" filled="f" path="m2183,596l7081,596e" strokecolor="#000000" stroked="t" strokeweight="1pt" style="position:absolute;left:2183;top:596;width:4898;height:0">
              <v:path arrowok="t"/>
            </v:shape>
            <v:shape coordorigin="2193,586" coordsize="0,389" filled="f" path="m2193,586l2193,975e" strokecolor="#000000" stroked="t" strokeweight="1pt" style="position:absolute;left:2193;top:586;width:0;height:389">
              <v:path arrowok="t"/>
            </v:shape>
            <v:shape coordorigin="7061,596" coordsize="1036,0" filled="f" path="m7061,596l8097,596e" strokecolor="#000000" stroked="t" strokeweight="1pt" style="position:absolute;left:7061;top:596;width:1036;height:0">
              <v:path arrowok="t"/>
            </v:shape>
            <v:shape coordorigin="7071,586" coordsize="0,389" filled="f" path="m7071,586l7071,975e" strokecolor="#000000" stroked="t" strokeweight="1pt" style="position:absolute;left:7071;top:586;width:0;height:389">
              <v:path arrowok="t"/>
            </v:shape>
            <v:shape coordorigin="8077,596" coordsize="1036,0" filled="f" path="m8077,596l9113,596e" strokecolor="#000000" stroked="t" strokeweight="1pt" style="position:absolute;left:8077;top:596;width:1036;height:0">
              <v:path arrowok="t"/>
            </v:shape>
            <v:shape coordorigin="8087,586" coordsize="0,389" filled="f" path="m8087,586l8087,975e" strokecolor="#000000" stroked="t" strokeweight="1pt" style="position:absolute;left:8087;top:586;width:0;height:389">
              <v:path arrowok="t"/>
            </v:shape>
            <v:shape coordorigin="9093,596" coordsize="1036,0" filled="f" path="m9093,596l10129,596e" strokecolor="#000000" stroked="t" strokeweight="1pt" style="position:absolute;left:9093;top:596;width:1036;height:0">
              <v:path arrowok="t"/>
            </v:shape>
            <v:shape coordorigin="9103,586" coordsize="0,389" filled="f" path="m9103,586l9103,975e" strokecolor="#000000" stroked="t" strokeweight="1pt" style="position:absolute;left:9103;top:586;width:0;height:389">
              <v:path arrowok="t"/>
            </v:shape>
            <v:shape coordorigin="10109,596" coordsize="1036,0" filled="f" path="m10109,596l11145,596e" strokecolor="#000000" stroked="t" strokeweight="1pt" style="position:absolute;left:10109;top:596;width:1036;height:0">
              <v:path arrowok="t"/>
            </v:shape>
            <v:shape coordorigin="10119,586" coordsize="0,389" filled="f" path="m10119,586l10119,975e" strokecolor="#000000" stroked="t" strokeweight="1pt" style="position:absolute;left:10119;top:586;width:0;height:389">
              <v:path arrowok="t"/>
            </v:shape>
            <v:shape coordorigin="11135,586" coordsize="0,389" filled="f" path="m11135,586l11135,975e" strokecolor="#282828" stroked="t" strokeweight="1pt" style="position:absolute;left:11135;top:586;width:0;height:389">
              <v:path arrowok="t"/>
            </v:shape>
            <v:shape coordorigin="760,965" coordsize="1443,0" filled="f" path="m760,965l2203,965e" strokecolor="#000000" stroked="t" strokeweight="1pt" style="position:absolute;left:760;top:965;width:1443;height:0">
              <v:path arrowok="t"/>
            </v:shape>
            <v:shape coordorigin="770,955" coordsize="0,389" filled="f" path="m770,955l770,1344e" strokecolor="#000000" stroked="t" strokeweight="1pt" style="position:absolute;left:770;top:955;width:0;height:389">
              <v:path arrowok="t"/>
            </v:shape>
            <v:shape coordorigin="2183,965" coordsize="4898,0" filled="f" path="m2183,965l7081,965e" strokecolor="#000000" stroked="t" strokeweight="1pt" style="position:absolute;left:2183;top:965;width:4898;height:0">
              <v:path arrowok="t"/>
            </v:shape>
            <v:shape coordorigin="2193,955" coordsize="0,389" filled="f" path="m2193,955l2193,1344e" strokecolor="#000000" stroked="t" strokeweight="1pt" style="position:absolute;left:2193;top:955;width:0;height:389">
              <v:path arrowok="t"/>
            </v:shape>
            <v:shape coordorigin="7061,965" coordsize="1036,0" filled="f" path="m7061,965l8097,965e" strokecolor="#000000" stroked="t" strokeweight="1pt" style="position:absolute;left:7061;top:965;width:1036;height:0">
              <v:path arrowok="t"/>
            </v:shape>
            <v:shape coordorigin="7071,955" coordsize="0,389" filled="f" path="m7071,955l7071,1344e" strokecolor="#000000" stroked="t" strokeweight="1pt" style="position:absolute;left:7071;top:955;width:0;height:389">
              <v:path arrowok="t"/>
            </v:shape>
            <v:shape coordorigin="8077,965" coordsize="1036,0" filled="f" path="m8077,965l9113,965e" strokecolor="#000000" stroked="t" strokeweight="1pt" style="position:absolute;left:8077;top:965;width:1036;height:0">
              <v:path arrowok="t"/>
            </v:shape>
            <v:shape coordorigin="8087,955" coordsize="0,389" filled="f" path="m8087,955l8087,1344e" strokecolor="#000000" stroked="t" strokeweight="1pt" style="position:absolute;left:8087;top:955;width:0;height:389">
              <v:path arrowok="t"/>
            </v:shape>
            <v:shape coordorigin="9093,965" coordsize="1036,0" filled="f" path="m9093,965l10129,965e" strokecolor="#000000" stroked="t" strokeweight="1pt" style="position:absolute;left:9093;top:965;width:1036;height:0">
              <v:path arrowok="t"/>
            </v:shape>
            <v:shape coordorigin="9103,955" coordsize="0,389" filled="f" path="m9103,955l9103,1344e" strokecolor="#000000" stroked="t" strokeweight="1pt" style="position:absolute;left:9103;top:955;width:0;height:389">
              <v:path arrowok="t"/>
            </v:shape>
            <v:shape coordorigin="10109,965" coordsize="1036,0" filled="f" path="m10109,965l11145,965e" strokecolor="#000000" stroked="t" strokeweight="1pt" style="position:absolute;left:10109;top:965;width:1036;height:0">
              <v:path arrowok="t"/>
            </v:shape>
            <v:shape coordorigin="10119,955" coordsize="0,389" filled="f" path="m10119,955l10119,1344e" strokecolor="#000000" stroked="t" strokeweight="1pt" style="position:absolute;left:10119;top:955;width:0;height:389">
              <v:path arrowok="t"/>
            </v:shape>
            <v:shape coordorigin="11135,955" coordsize="0,389" filled="f" path="m11135,955l11135,1344e" strokecolor="#282828" stroked="t" strokeweight="1pt" style="position:absolute;left:11135;top:955;width:0;height:389">
              <v:path arrowok="t"/>
            </v:shape>
            <v:shape coordorigin="760,1334" coordsize="1443,0" filled="f" path="m760,1334l2203,1334e" strokecolor="#000000" stroked="t" strokeweight="1pt" style="position:absolute;left:760;top:1334;width:1443;height:0">
              <v:path arrowok="t"/>
            </v:shape>
            <v:shape coordorigin="770,1324" coordsize="0,389" filled="f" path="m770,1324l770,1713e" strokecolor="#000000" stroked="t" strokeweight="1pt" style="position:absolute;left:770;top:1324;width:0;height:389">
              <v:path arrowok="t"/>
            </v:shape>
            <v:shape coordorigin="2183,1334" coordsize="4898,0" filled="f" path="m2183,1334l7081,1334e" strokecolor="#000000" stroked="t" strokeweight="1pt" style="position:absolute;left:2183;top:1334;width:4898;height:0">
              <v:path arrowok="t"/>
            </v:shape>
            <v:shape coordorigin="2193,1324" coordsize="0,389" filled="f" path="m2193,1324l2193,1713e" strokecolor="#000000" stroked="t" strokeweight="1pt" style="position:absolute;left:2193;top:1324;width:0;height:389">
              <v:path arrowok="t"/>
            </v:shape>
            <v:shape coordorigin="7061,1334" coordsize="1036,0" filled="f" path="m7061,1334l8097,1334e" strokecolor="#000000" stroked="t" strokeweight="1pt" style="position:absolute;left:7061;top:1334;width:1036;height:0">
              <v:path arrowok="t"/>
            </v:shape>
            <v:shape coordorigin="7071,1324" coordsize="0,389" filled="f" path="m7071,1324l7071,1713e" strokecolor="#000000" stroked="t" strokeweight="1pt" style="position:absolute;left:7071;top:1324;width:0;height:389">
              <v:path arrowok="t"/>
            </v:shape>
            <v:shape coordorigin="8077,1334" coordsize="1036,0" filled="f" path="m8077,1334l9113,1334e" strokecolor="#000000" stroked="t" strokeweight="1pt" style="position:absolute;left:8077;top:1334;width:1036;height:0">
              <v:path arrowok="t"/>
            </v:shape>
            <v:shape coordorigin="8087,1324" coordsize="0,389" filled="f" path="m8087,1324l8087,1713e" strokecolor="#000000" stroked="t" strokeweight="1pt" style="position:absolute;left:8087;top:1324;width:0;height:389">
              <v:path arrowok="t"/>
            </v:shape>
            <v:shape coordorigin="9093,1334" coordsize="1036,0" filled="f" path="m9093,1334l10129,1334e" strokecolor="#000000" stroked="t" strokeweight="1pt" style="position:absolute;left:9093;top:1334;width:1036;height:0">
              <v:path arrowok="t"/>
            </v:shape>
            <v:shape coordorigin="9103,1324" coordsize="0,389" filled="f" path="m9103,1324l9103,1713e" strokecolor="#000000" stroked="t" strokeweight="1pt" style="position:absolute;left:9103;top:1324;width:0;height:389">
              <v:path arrowok="t"/>
            </v:shape>
            <v:shape coordorigin="10109,1334" coordsize="1036,0" filled="f" path="m10109,1334l11145,1334e" strokecolor="#000000" stroked="t" strokeweight="1pt" style="position:absolute;left:10109;top:1334;width:1036;height:0">
              <v:path arrowok="t"/>
            </v:shape>
            <v:shape coordorigin="10119,1324" coordsize="0,389" filled="f" path="m10119,1324l10119,1713e" strokecolor="#000000" stroked="t" strokeweight="1pt" style="position:absolute;left:10119;top:1324;width:0;height:389">
              <v:path arrowok="t"/>
            </v:shape>
            <v:shape coordorigin="11135,1324" coordsize="0,389" filled="f" path="m11135,1324l11135,1713e" strokecolor="#282828" stroked="t" strokeweight="1pt" style="position:absolute;left:11135;top:1324;width:0;height:389">
              <v:path arrowok="t"/>
            </v:shape>
            <v:shape coordorigin="760,1703" coordsize="1443,0" filled="f" path="m760,1703l2203,1703e" strokecolor="#000000" stroked="t" strokeweight="1pt" style="position:absolute;left:760;top:1703;width:1443;height:0">
              <v:path arrowok="t"/>
            </v:shape>
            <v:shape coordorigin="770,1693" coordsize="0,389" filled="f" path="m770,1693l770,2082e" strokecolor="#000000" stroked="t" strokeweight="1pt" style="position:absolute;left:770;top:1693;width:0;height:389">
              <v:path arrowok="t"/>
            </v:shape>
            <v:shape coordorigin="2183,1703" coordsize="4898,0" filled="f" path="m2183,1703l7081,1703e" strokecolor="#000000" stroked="t" strokeweight="1pt" style="position:absolute;left:2183;top:1703;width:4898;height:0">
              <v:path arrowok="t"/>
            </v:shape>
            <v:shape coordorigin="2193,1693" coordsize="0,389" filled="f" path="m2193,1693l2193,2082e" strokecolor="#000000" stroked="t" strokeweight="1pt" style="position:absolute;left:2193;top:1693;width:0;height:389">
              <v:path arrowok="t"/>
            </v:shape>
            <v:shape coordorigin="7061,1703" coordsize="1036,0" filled="f" path="m7061,1703l8097,1703e" strokecolor="#000000" stroked="t" strokeweight="1pt" style="position:absolute;left:7061;top:1703;width:1036;height:0">
              <v:path arrowok="t"/>
            </v:shape>
            <v:shape coordorigin="7071,1693" coordsize="0,389" filled="f" path="m7071,1693l7071,2082e" strokecolor="#000000" stroked="t" strokeweight="1pt" style="position:absolute;left:7071;top:1693;width:0;height:389">
              <v:path arrowok="t"/>
            </v:shape>
            <v:shape coordorigin="8077,1703" coordsize="1036,0" filled="f" path="m8077,1703l9113,1703e" strokecolor="#000000" stroked="t" strokeweight="1pt" style="position:absolute;left:8077;top:1703;width:1036;height:0">
              <v:path arrowok="t"/>
            </v:shape>
            <v:shape coordorigin="8087,1693" coordsize="0,389" filled="f" path="m8087,1693l8087,2082e" strokecolor="#000000" stroked="t" strokeweight="1pt" style="position:absolute;left:8087;top:1693;width:0;height:389">
              <v:path arrowok="t"/>
            </v:shape>
            <v:shape coordorigin="9093,1703" coordsize="1036,0" filled="f" path="m9093,1703l10129,1703e" strokecolor="#000000" stroked="t" strokeweight="1pt" style="position:absolute;left:9093;top:1703;width:1036;height:0">
              <v:path arrowok="t"/>
            </v:shape>
            <v:shape coordorigin="9103,1693" coordsize="0,389" filled="f" path="m9103,1693l9103,2082e" strokecolor="#000000" stroked="t" strokeweight="1pt" style="position:absolute;left:9103;top:1693;width:0;height:389">
              <v:path arrowok="t"/>
            </v:shape>
            <v:shape coordorigin="10109,1703" coordsize="1036,0" filled="f" path="m10109,1703l11145,1703e" strokecolor="#000000" stroked="t" strokeweight="1pt" style="position:absolute;left:10109;top:1703;width:1036;height:0">
              <v:path arrowok="t"/>
            </v:shape>
            <v:shape coordorigin="10119,1693" coordsize="0,389" filled="f" path="m10119,1693l10119,2082e" strokecolor="#000000" stroked="t" strokeweight="1pt" style="position:absolute;left:10119;top:1693;width:0;height:389">
              <v:path arrowok="t"/>
            </v:shape>
            <v:shape coordorigin="11135,1693" coordsize="0,389" filled="f" path="m11135,1693l11135,2082e" strokecolor="#282828" stroked="t" strokeweight="1pt" style="position:absolute;left:11135;top:1693;width:0;height:389">
              <v:path arrowok="t"/>
            </v:shape>
            <v:shape coordorigin="760,2072" coordsize="1443,0" filled="f" path="m760,2072l2203,2072e" strokecolor="#000000" stroked="t" strokeweight="1pt" style="position:absolute;left:760;top:2072;width:1443;height:0">
              <v:path arrowok="t"/>
            </v:shape>
            <v:shape coordorigin="770,2062" coordsize="0,389" filled="f" path="m770,2062l770,2451e" strokecolor="#000000" stroked="t" strokeweight="1pt" style="position:absolute;left:770;top:2062;width:0;height:389">
              <v:path arrowok="t"/>
            </v:shape>
            <v:shape coordorigin="2183,2072" coordsize="4898,0" filled="f" path="m2183,2072l7081,2072e" strokecolor="#000000" stroked="t" strokeweight="1pt" style="position:absolute;left:2183;top:2072;width:4898;height:0">
              <v:path arrowok="t"/>
            </v:shape>
            <v:shape coordorigin="2193,2062" coordsize="0,389" filled="f" path="m2193,2062l2193,2451e" strokecolor="#000000" stroked="t" strokeweight="1pt" style="position:absolute;left:2193;top:2062;width:0;height:389">
              <v:path arrowok="t"/>
            </v:shape>
            <v:shape coordorigin="7061,2072" coordsize="1036,0" filled="f" path="m7061,2072l8097,2072e" strokecolor="#000000" stroked="t" strokeweight="1pt" style="position:absolute;left:7061;top:2072;width:1036;height:0">
              <v:path arrowok="t"/>
            </v:shape>
            <v:shape coordorigin="7071,2062" coordsize="0,389" filled="f" path="m7071,2062l7071,2451e" strokecolor="#000000" stroked="t" strokeweight="1pt" style="position:absolute;left:7071;top:2062;width:0;height:389">
              <v:path arrowok="t"/>
            </v:shape>
            <v:shape coordorigin="8077,2072" coordsize="1036,0" filled="f" path="m8077,2072l9113,2072e" strokecolor="#000000" stroked="t" strokeweight="1pt" style="position:absolute;left:8077;top:2072;width:1036;height:0">
              <v:path arrowok="t"/>
            </v:shape>
            <v:shape coordorigin="8087,2062" coordsize="0,389" filled="f" path="m8087,2062l8087,2451e" strokecolor="#000000" stroked="t" strokeweight="1pt" style="position:absolute;left:8087;top:2062;width:0;height:389">
              <v:path arrowok="t"/>
            </v:shape>
            <v:shape coordorigin="9093,2072" coordsize="1036,0" filled="f" path="m9093,2072l10129,2072e" strokecolor="#000000" stroked="t" strokeweight="1pt" style="position:absolute;left:9093;top:2072;width:1036;height:0">
              <v:path arrowok="t"/>
            </v:shape>
            <v:shape coordorigin="9103,2062" coordsize="0,389" filled="f" path="m9103,2062l9103,2451e" strokecolor="#000000" stroked="t" strokeweight="1pt" style="position:absolute;left:9103;top:2062;width:0;height:389">
              <v:path arrowok="t"/>
            </v:shape>
            <v:shape coordorigin="10109,2072" coordsize="1036,0" filled="f" path="m10109,2072l11145,2072e" strokecolor="#000000" stroked="t" strokeweight="1pt" style="position:absolute;left:10109;top:2072;width:1036;height:0">
              <v:path arrowok="t"/>
            </v:shape>
            <v:shape coordorigin="10119,2062" coordsize="0,389" filled="f" path="m10119,2062l10119,2451e" strokecolor="#000000" stroked="t" strokeweight="1pt" style="position:absolute;left:10119;top:2062;width:0;height:389">
              <v:path arrowok="t"/>
            </v:shape>
            <v:shape coordorigin="11135,2062" coordsize="0,389" filled="f" path="m11135,2062l11135,2451e" strokecolor="#282828" stroked="t" strokeweight="1pt" style="position:absolute;left:11135;top:2062;width:0;height:389">
              <v:path arrowok="t"/>
            </v:shape>
            <v:shape coordorigin="760,2441" coordsize="1443,0" filled="f" path="m760,2441l2203,2441e" strokecolor="#000000" stroked="t" strokeweight="1pt" style="position:absolute;left:760;top:2441;width:1443;height:0">
              <v:path arrowok="t"/>
            </v:shape>
            <v:shape coordorigin="770,2431" coordsize="0,389" filled="f" path="m770,2431l770,2819e" strokecolor="#000000" stroked="t" strokeweight="1pt" style="position:absolute;left:770;top:2431;width:0;height:389">
              <v:path arrowok="t"/>
            </v:shape>
            <v:shape coordorigin="2183,2441" coordsize="4898,0" filled="f" path="m2183,2441l7081,2441e" strokecolor="#000000" stroked="t" strokeweight="1pt" style="position:absolute;left:2183;top:2441;width:4898;height:0">
              <v:path arrowok="t"/>
            </v:shape>
            <v:shape coordorigin="2193,2431" coordsize="0,389" filled="f" path="m2193,2431l2193,2819e" strokecolor="#000000" stroked="t" strokeweight="1pt" style="position:absolute;left:2193;top:2431;width:0;height:389">
              <v:path arrowok="t"/>
            </v:shape>
            <v:shape coordorigin="7061,2441" coordsize="1036,0" filled="f" path="m7061,2441l8097,2441e" strokecolor="#000000" stroked="t" strokeweight="1pt" style="position:absolute;left:7061;top:2441;width:1036;height:0">
              <v:path arrowok="t"/>
            </v:shape>
            <v:shape coordorigin="7071,2431" coordsize="0,389" filled="f" path="m7071,2431l7071,2819e" strokecolor="#000000" stroked="t" strokeweight="1pt" style="position:absolute;left:7071;top:2431;width:0;height:389">
              <v:path arrowok="t"/>
            </v:shape>
            <v:shape coordorigin="8077,2441" coordsize="1036,0" filled="f" path="m8077,2441l9113,2441e" strokecolor="#000000" stroked="t" strokeweight="1pt" style="position:absolute;left:8077;top:2441;width:1036;height:0">
              <v:path arrowok="t"/>
            </v:shape>
            <v:shape coordorigin="8087,2431" coordsize="0,389" filled="f" path="m8087,2431l8087,2819e" strokecolor="#000000" stroked="t" strokeweight="1pt" style="position:absolute;left:8087;top:2431;width:0;height:389">
              <v:path arrowok="t"/>
            </v:shape>
            <v:shape coordorigin="9093,2441" coordsize="1036,0" filled="f" path="m9093,2441l10129,2441e" strokecolor="#000000" stroked="t" strokeweight="1pt" style="position:absolute;left:9093;top:2441;width:1036;height:0">
              <v:path arrowok="t"/>
            </v:shape>
            <v:shape coordorigin="9103,2431" coordsize="0,389" filled="f" path="m9103,2431l9103,2819e" strokecolor="#000000" stroked="t" strokeweight="1pt" style="position:absolute;left:9103;top:2431;width:0;height:389">
              <v:path arrowok="t"/>
            </v:shape>
            <v:shape coordorigin="10109,2441" coordsize="1036,0" filled="f" path="m10109,2441l11145,2441e" strokecolor="#000000" stroked="t" strokeweight="1pt" style="position:absolute;left:10109;top:2441;width:1036;height:0">
              <v:path arrowok="t"/>
            </v:shape>
            <v:shape coordorigin="10119,2431" coordsize="0,389" filled="f" path="m10119,2431l10119,2819e" strokecolor="#000000" stroked="t" strokeweight="1pt" style="position:absolute;left:10119;top:2431;width:0;height:389">
              <v:path arrowok="t"/>
            </v:shape>
            <v:shape coordorigin="11135,2431" coordsize="0,389" filled="f" path="m11135,2431l11135,2819e" strokecolor="#282828" stroked="t" strokeweight="1pt" style="position:absolute;left:11135;top:2431;width:0;height:389">
              <v:path arrowok="t"/>
            </v:shape>
            <v:shape coordorigin="760,2809" coordsize="1443,0" filled="f" path="m760,2809l2203,2809e" strokecolor="#000000" stroked="t" strokeweight="1pt" style="position:absolute;left:760;top:2809;width:1443;height:0">
              <v:path arrowok="t"/>
            </v:shape>
            <v:shape coordorigin="770,2799" coordsize="0,389" filled="f" path="m770,2799l770,3188e" strokecolor="#000000" stroked="t" strokeweight="1pt" style="position:absolute;left:770;top:2799;width:0;height:389">
              <v:path arrowok="t"/>
            </v:shape>
            <v:shape coordorigin="2183,2809" coordsize="4898,0" filled="f" path="m2183,2809l7081,2809e" strokecolor="#000000" stroked="t" strokeweight="1pt" style="position:absolute;left:2183;top:2809;width:4898;height:0">
              <v:path arrowok="t"/>
            </v:shape>
            <v:shape coordorigin="2193,2799" coordsize="0,389" filled="f" path="m2193,2799l2193,3188e" strokecolor="#000000" stroked="t" strokeweight="1pt" style="position:absolute;left:2193;top:2799;width:0;height:389">
              <v:path arrowok="t"/>
            </v:shape>
            <v:shape coordorigin="7061,2809" coordsize="1036,0" filled="f" path="m7061,2809l8097,2809e" strokecolor="#000000" stroked="t" strokeweight="1pt" style="position:absolute;left:7061;top:2809;width:1036;height:0">
              <v:path arrowok="t"/>
            </v:shape>
            <v:shape coordorigin="7071,2799" coordsize="0,389" filled="f" path="m7071,2799l7071,3188e" strokecolor="#000000" stroked="t" strokeweight="1pt" style="position:absolute;left:7071;top:2799;width:0;height:389">
              <v:path arrowok="t"/>
            </v:shape>
            <v:shape coordorigin="8077,2809" coordsize="1036,0" filled="f" path="m8077,2809l9113,2809e" strokecolor="#000000" stroked="t" strokeweight="1pt" style="position:absolute;left:8077;top:2809;width:1036;height:0">
              <v:path arrowok="t"/>
            </v:shape>
            <v:shape coordorigin="8087,2799" coordsize="0,389" filled="f" path="m8087,2799l8087,3188e" strokecolor="#000000" stroked="t" strokeweight="1pt" style="position:absolute;left:8087;top:2799;width:0;height:389">
              <v:path arrowok="t"/>
            </v:shape>
            <v:shape coordorigin="9093,2809" coordsize="1036,0" filled="f" path="m9093,2809l10129,2809e" strokecolor="#000000" stroked="t" strokeweight="1pt" style="position:absolute;left:9093;top:2809;width:1036;height:0">
              <v:path arrowok="t"/>
            </v:shape>
            <v:shape coordorigin="9103,2799" coordsize="0,389" filled="f" path="m9103,2799l9103,3188e" strokecolor="#000000" stroked="t" strokeweight="1pt" style="position:absolute;left:9103;top:2799;width:0;height:389">
              <v:path arrowok="t"/>
            </v:shape>
            <v:shape coordorigin="10109,2809" coordsize="1036,0" filled="f" path="m10109,2809l11145,2809e" strokecolor="#000000" stroked="t" strokeweight="1pt" style="position:absolute;left:10109;top:2809;width:1036;height:0">
              <v:path arrowok="t"/>
            </v:shape>
            <v:shape coordorigin="10119,2799" coordsize="0,389" filled="f" path="m10119,2799l10119,3188e" strokecolor="#000000" stroked="t" strokeweight="1pt" style="position:absolute;left:10119;top:2799;width:0;height:389">
              <v:path arrowok="t"/>
            </v:shape>
            <v:shape coordorigin="11135,2799" coordsize="0,389" filled="f" path="m11135,2799l11135,3188e" strokecolor="#282828" stroked="t" strokeweight="1pt" style="position:absolute;left:11135;top:2799;width:0;height:389">
              <v:path arrowok="t"/>
            </v:shape>
            <v:shape coordorigin="760,3178" coordsize="1443,0" filled="f" path="m760,3178l2203,3178e" strokecolor="#000000" stroked="t" strokeweight="1pt" style="position:absolute;left:760;top:3178;width:1443;height:0">
              <v:path arrowok="t"/>
            </v:shape>
            <v:shape coordorigin="760,3547" coordsize="1443,0" filled="f" path="m760,3547l2203,3547e" strokecolor="#282828" stroked="t" strokeweight="1pt" style="position:absolute;left:760;top:3547;width:1443;height:0">
              <v:path arrowok="t"/>
            </v:shape>
            <v:shape coordorigin="770,3168" coordsize="0,389" filled="f" path="m770,3168l770,3557e" strokecolor="#000000" stroked="t" strokeweight="1pt" style="position:absolute;left:770;top:3168;width:0;height:389">
              <v:path arrowok="t"/>
            </v:shape>
            <v:shape coordorigin="2183,3178" coordsize="4898,0" filled="f" path="m2183,3178l7081,3178e" strokecolor="#000000" stroked="t" strokeweight="1pt" style="position:absolute;left:2183;top:3178;width:4898;height:0">
              <v:path arrowok="t"/>
            </v:shape>
            <v:shape coordorigin="2183,3547" coordsize="4898,0" filled="f" path="m2183,3547l7081,3547e" strokecolor="#282828" stroked="t" strokeweight="1pt" style="position:absolute;left:2183;top:3547;width:4898;height:0">
              <v:path arrowok="t"/>
            </v:shape>
            <v:shape coordorigin="2193,3168" coordsize="0,389" filled="f" path="m2193,3168l2193,3557e" strokecolor="#000000" stroked="t" strokeweight="1pt" style="position:absolute;left:2193;top:3168;width:0;height:389">
              <v:path arrowok="t"/>
            </v:shape>
            <v:shape coordorigin="7061,3178" coordsize="1036,0" filled="f" path="m7061,3178l8097,3178e" strokecolor="#000000" stroked="t" strokeweight="1pt" style="position:absolute;left:7061;top:3178;width:1036;height:0">
              <v:path arrowok="t"/>
            </v:shape>
            <v:shape coordorigin="7061,3547" coordsize="1036,0" filled="f" path="m7061,3547l8097,3547e" strokecolor="#282828" stroked="t" strokeweight="1pt" style="position:absolute;left:7061;top:3547;width:1036;height:0">
              <v:path arrowok="t"/>
            </v:shape>
            <v:shape coordorigin="7071,3168" coordsize="0,389" filled="f" path="m7071,3168l7071,3557e" strokecolor="#000000" stroked="t" strokeweight="1pt" style="position:absolute;left:7071;top:3168;width:0;height:389">
              <v:path arrowok="t"/>
            </v:shape>
            <v:shape coordorigin="8077,3178" coordsize="1036,0" filled="f" path="m8077,3178l9113,3178e" strokecolor="#000000" stroked="t" strokeweight="1pt" style="position:absolute;left:8077;top:3178;width:1036;height:0">
              <v:path arrowok="t"/>
            </v:shape>
            <v:shape coordorigin="8077,3547" coordsize="1036,0" filled="f" path="m8077,3547l9113,3547e" strokecolor="#282828" stroked="t" strokeweight="1pt" style="position:absolute;left:8077;top:3547;width:1036;height:0">
              <v:path arrowok="t"/>
            </v:shape>
            <v:shape coordorigin="8087,3168" coordsize="0,389" filled="f" path="m8087,3168l8087,3557e" strokecolor="#000000" stroked="t" strokeweight="1pt" style="position:absolute;left:8087;top:3168;width:0;height:389">
              <v:path arrowok="t"/>
            </v:shape>
            <v:shape coordorigin="9093,3178" coordsize="1036,0" filled="f" path="m9093,3178l10129,3178e" strokecolor="#000000" stroked="t" strokeweight="1pt" style="position:absolute;left:9093;top:3178;width:1036;height:0">
              <v:path arrowok="t"/>
            </v:shape>
            <v:shape coordorigin="9093,3547" coordsize="1036,0" filled="f" path="m9093,3547l10129,3547e" strokecolor="#282828" stroked="t" strokeweight="1pt" style="position:absolute;left:9093;top:3547;width:1036;height:0">
              <v:path arrowok="t"/>
            </v:shape>
            <v:shape coordorigin="9103,3168" coordsize="0,389" filled="f" path="m9103,3168l9103,3557e" strokecolor="#000000" stroked="t" strokeweight="1pt" style="position:absolute;left:9103;top:3168;width:0;height:389">
              <v:path arrowok="t"/>
            </v:shape>
            <v:shape coordorigin="10109,3178" coordsize="1036,0" filled="f" path="m10109,3178l11145,3178e" strokecolor="#000000" stroked="t" strokeweight="1pt" style="position:absolute;left:10109;top:3178;width:1036;height:0">
              <v:path arrowok="t"/>
            </v:shape>
            <v:shape coordorigin="10109,3547" coordsize="1036,0" filled="f" path="m10109,3547l11145,3547e" strokecolor="#282828" stroked="t" strokeweight="1pt" style="position:absolute;left:10109;top:3547;width:1036;height:0">
              <v:path arrowok="t"/>
            </v:shape>
            <v:shape coordorigin="10119,3168" coordsize="0,389" filled="f" path="m10119,3168l10119,3557e" strokecolor="#000000" stroked="t" strokeweight="1pt" style="position:absolute;left:10119;top:3168;width:0;height:389">
              <v:path arrowok="t"/>
            </v:shape>
            <v:shape coordorigin="11135,3168" coordsize="0,389" filled="f" path="m11135,3168l11135,3557e" strokecolor="#282828" stroked="t" strokeweight="1pt" style="position:absolute;left:11135;top:3168;width:0;height:389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position w:val="1"/>
          <w:sz w:val="18"/>
          <w:szCs w:val="18"/>
        </w:rPr>
        <w:t>Grade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before="41" w:line="280" w:lineRule="exact"/>
        <w:ind w:left="-64" w:right="363"/>
      </w:pPr>
      <w:r>
        <w:br w:type="column"/>
      </w:r>
      <w:r>
        <w:rPr>
          <w:rFonts w:ascii="Arial" w:cs="Arial" w:eastAsia="Arial" w:hAnsi="Arial"/>
          <w:b/>
          <w:position w:val="-5"/>
          <w:sz w:val="18"/>
          <w:szCs w:val="18"/>
        </w:rPr>
        <w:t>Points          Credit         </w:t>
      </w:r>
      <w:r>
        <w:rPr>
          <w:rFonts w:ascii="Arial" w:cs="Arial" w:eastAsia="Arial" w:hAnsi="Arial"/>
          <w:b/>
          <w:position w:val="6"/>
          <w:sz w:val="18"/>
          <w:szCs w:val="18"/>
        </w:rPr>
        <w:t>Credit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line="140" w:lineRule="exact"/>
        <w:ind w:right="323"/>
        <w:sectPr>
          <w:type w:val="continuous"/>
          <w:pgSz w:h="16840" w:w="11920"/>
          <w:pgMar w:bottom="280" w:left="680" w:right="680" w:top="580"/>
          <w:cols w:equalWidth="off" w:num="2">
            <w:col w:space="481" w:w="7159"/>
            <w:col w:w="2920"/>
          </w:cols>
        </w:sectPr>
      </w:pPr>
      <w:r>
        <w:rPr>
          <w:rFonts w:ascii="Arial" w:cs="Arial" w:eastAsia="Arial" w:hAnsi="Arial"/>
          <w:b/>
          <w:position w:val="1"/>
          <w:sz w:val="18"/>
          <w:szCs w:val="18"/>
        </w:rPr>
        <w:t>Points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307"/>
      </w:pPr>
      <w:r>
        <w:rPr>
          <w:rFonts w:ascii="Arial" w:cs="Arial" w:eastAsia="Arial" w:hAnsi="Arial"/>
          <w:position w:val="-1"/>
          <w:sz w:val="18"/>
          <w:szCs w:val="18"/>
        </w:rPr>
        <w:t>PCC-CS601      Database Management Systems                                                     A                  8                 3.0                24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307"/>
      </w:pPr>
      <w:r>
        <w:rPr>
          <w:rFonts w:ascii="Arial" w:cs="Arial" w:eastAsia="Arial" w:hAnsi="Arial"/>
          <w:position w:val="-1"/>
          <w:sz w:val="18"/>
          <w:szCs w:val="18"/>
        </w:rPr>
        <w:t>PCC-CS602      Computer Networks                                                                         D                  5                 3.0                15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96"/>
      </w:pPr>
      <w:r>
        <w:rPr>
          <w:rFonts w:ascii="Arial" w:cs="Arial" w:eastAsia="Arial" w:hAnsi="Arial"/>
          <w:position w:val="-1"/>
          <w:sz w:val="18"/>
          <w:szCs w:val="18"/>
        </w:rPr>
        <w:t>PEC-IT601B      Distributed Systems                                                                         D                  5                 3.0                15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92"/>
      </w:pPr>
      <w:r>
        <w:rPr>
          <w:rFonts w:ascii="Arial" w:cs="Arial" w:eastAsia="Arial" w:hAnsi="Arial"/>
          <w:position w:val="-1"/>
          <w:sz w:val="18"/>
          <w:szCs w:val="18"/>
        </w:rPr>
        <w:t>PEC-IT602D     Pattern Recognition                                                                          A                  8                 3.0                24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86"/>
      </w:pPr>
      <w:r>
        <w:rPr>
          <w:rFonts w:ascii="Arial" w:cs="Arial" w:eastAsia="Arial" w:hAnsi="Arial"/>
          <w:position w:val="-1"/>
          <w:sz w:val="18"/>
          <w:szCs w:val="18"/>
        </w:rPr>
        <w:t>OEC-IT601A     Numerical Methods                                                                          B                  7                 3.0                21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57"/>
      </w:pPr>
      <w:r>
        <w:rPr>
          <w:rFonts w:ascii="Arial" w:cs="Arial" w:eastAsia="Arial" w:hAnsi="Arial"/>
          <w:position w:val="-1"/>
          <w:sz w:val="18"/>
          <w:szCs w:val="18"/>
        </w:rPr>
        <w:t>PROJ-CS601     Research Methodology                                                                    E                  9                 3.0                27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307"/>
      </w:pPr>
      <w:r>
        <w:rPr>
          <w:rFonts w:ascii="Arial" w:cs="Arial" w:eastAsia="Arial" w:hAnsi="Arial"/>
          <w:position w:val="-1"/>
          <w:sz w:val="18"/>
          <w:szCs w:val="18"/>
        </w:rPr>
        <w:t>PCC-CS691      Database Management Systems                                                     C                  6                 2.0                12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307"/>
      </w:pPr>
      <w:r>
        <w:rPr>
          <w:rFonts w:ascii="Arial" w:cs="Arial" w:eastAsia="Arial" w:hAnsi="Arial"/>
          <w:position w:val="-1"/>
          <w:sz w:val="18"/>
          <w:szCs w:val="18"/>
        </w:rPr>
        <w:t>PCC-CS692      Computer Networks                                                                          B                  7                 2.0                14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line="200" w:lineRule="exact"/>
        <w:ind w:right="448"/>
      </w:pPr>
      <w:r>
        <w:pict>
          <v:shape style="position:absolute;margin-left:394.764pt;margin-top:140.057pt;width:161.25pt;height:39.75pt;mso-position-horizontal-relative:page;mso-position-vertical-relative:paragraph;z-index:-467" type="#_x0000_t75">
            <v:imagedata o:title="" r:id="rId6"/>
          </v:shape>
        </w:pict>
      </w:r>
      <w:r>
        <w:rPr>
          <w:rFonts w:ascii="Arial" w:cs="Arial" w:eastAsia="Arial" w:hAnsi="Arial"/>
          <w:b/>
          <w:position w:val="-1"/>
          <w:sz w:val="18"/>
          <w:szCs w:val="18"/>
        </w:rPr>
        <w:t>Total              22               152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43" w:line="180" w:lineRule="exact"/>
        <w:ind w:left="160"/>
      </w:pPr>
      <w:r>
        <w:pict>
          <v:group coordorigin="750,-80" coordsize="10405,778" style="position:absolute;margin-left:37.516pt;margin-top:-4.00309pt;width:520.248pt;height:38.893pt;mso-position-horizontal-relative:page;mso-position-vertical-relative:paragraph;z-index:-468">
            <v:shape coordorigin="760,-60" coordsize="5202,0" filled="f" path="m760,-60l5963,-60e" strokecolor="#000000" stroked="t" strokeweight="1pt" style="position:absolute;left:760;top:-60;width:5202;height:0">
              <v:path arrowok="t"/>
            </v:shape>
            <v:shape coordorigin="770,-70" coordsize="0,389" filled="f" path="m770,-70l770,319e" strokecolor="#000000" stroked="t" strokeweight="1pt" style="position:absolute;left:770;top:-70;width:0;height:389">
              <v:path arrowok="t"/>
            </v:shape>
            <v:shape coordorigin="5943,-60" coordsize="5202,0" filled="f" path="m5943,-60l11145,-60e" strokecolor="#000000" stroked="t" strokeweight="1pt" style="position:absolute;left:5943;top:-60;width:5202;height:0">
              <v:path arrowok="t"/>
            </v:shape>
            <v:shape coordorigin="5953,-70" coordsize="0,389" filled="f" path="m5953,-70l5953,319e" strokecolor="#000000" stroked="t" strokeweight="1pt" style="position:absolute;left:5953;top:-70;width:0;height:389">
              <v:path arrowok="t"/>
            </v:shape>
            <v:shape coordorigin="11135,-70" coordsize="0,389" filled="f" path="m11135,-70l11135,319e" strokecolor="#282828" stroked="t" strokeweight="1pt" style="position:absolute;left:11135;top:-70;width:0;height:389">
              <v:path arrowok="t"/>
            </v:shape>
            <v:shape coordorigin="760,309" coordsize="5202,0" filled="f" path="m760,309l5963,309e" strokecolor="#000000" stroked="t" strokeweight="1pt" style="position:absolute;left:760;top:309;width:5202;height:0">
              <v:path arrowok="t"/>
            </v:shape>
            <v:shape coordorigin="760,678" coordsize="5202,0" filled="f" path="m760,678l5963,678e" strokecolor="#282828" stroked="t" strokeweight="1pt" style="position:absolute;left:760;top:678;width:5202;height:0">
              <v:path arrowok="t"/>
            </v:shape>
            <v:shape coordorigin="770,299" coordsize="0,389" filled="f" path="m770,299l770,688e" strokecolor="#000000" stroked="t" strokeweight="1pt" style="position:absolute;left:770;top:299;width:0;height:389">
              <v:path arrowok="t"/>
            </v:shape>
            <v:shape coordorigin="5943,309" coordsize="5202,0" filled="f" path="m5943,309l11145,309e" strokecolor="#000000" stroked="t" strokeweight="1pt" style="position:absolute;left:5943;top:309;width:5202;height:0">
              <v:path arrowok="t"/>
            </v:shape>
            <v:shape coordorigin="5943,678" coordsize="5202,0" filled="f" path="m5943,678l11145,678e" strokecolor="#282828" stroked="t" strokeweight="1pt" style="position:absolute;left:5943;top:678;width:5202;height:0">
              <v:path arrowok="t"/>
            </v:shape>
            <v:shape coordorigin="5953,299" coordsize="0,389" filled="f" path="m5953,299l5953,688e" strokecolor="#000000" stroked="t" strokeweight="1pt" style="position:absolute;left:5953;top:299;width:0;height:389">
              <v:path arrowok="t"/>
            </v:shape>
            <v:shape coordorigin="11135,299" coordsize="0,389" filled="f" path="m11135,299l11135,688e" strokecolor="#282828" stroked="t" strokeweight="1pt" style="position:absolute;left:11135;top:299;width:0;height:389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SGPA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              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EVEN.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(6th)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SEMESTER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: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6.91</w:t>
      </w:r>
      <w:r>
        <w:rPr>
          <w:rFonts w:ascii="Arial" w:cs="Arial" w:eastAsia="Arial" w:hAnsi="Arial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43" w:line="180" w:lineRule="exact"/>
        <w:ind w:left="160"/>
      </w:pP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RESULT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              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EVEN.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(6th)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SEMESTER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:</w:t>
      </w:r>
      <w:r>
        <w:rPr>
          <w:rFonts w:ascii="Arial" w:cs="Arial" w:eastAsia="Arial" w:hAnsi="Arial"/>
          <w:b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b/>
          <w:w w:val="102"/>
          <w:position w:val="-1"/>
          <w:sz w:val="16"/>
          <w:szCs w:val="16"/>
        </w:rPr>
        <w:t>P</w:t>
      </w:r>
      <w:r>
        <w:rPr>
          <w:rFonts w:ascii="Arial" w:cs="Arial" w:eastAsia="Arial" w:hAnsi="Arial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="220" w:lineRule="exact"/>
        <w:sectPr>
          <w:type w:val="continuous"/>
          <w:pgSz w:h="16840" w:w="11920"/>
          <w:pgMar w:bottom="280" w:left="680" w:right="680" w:top="580"/>
        </w:sectPr>
      </w:pPr>
      <w:r>
        <w:rPr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</w:pPr>
      <w:r>
        <w:rPr>
          <w:rFonts w:ascii="Arial" w:cs="Arial" w:eastAsia="Arial" w:hAnsi="Arial"/>
          <w:sz w:val="18"/>
          <w:szCs w:val="18"/>
        </w:rPr>
        <w:t>.</w:t>
      </w:r>
    </w:p>
    <w:p>
      <w:pPr>
        <w:rPr>
          <w:sz w:val="10"/>
          <w:szCs w:val="10"/>
        </w:rPr>
        <w:jc w:val="left"/>
        <w:spacing w:before="8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ind w:left="105"/>
      </w:pPr>
      <w:r>
        <w:rPr>
          <w:rFonts w:ascii="Arial" w:cs="Arial" w:eastAsia="Arial" w:hAnsi="Arial"/>
          <w:b/>
          <w:sz w:val="18"/>
          <w:szCs w:val="18"/>
        </w:rPr>
        <w:t>Kolkata</w:t>
      </w:r>
      <w:r>
        <w:rPr>
          <w:rFonts w:ascii="Arial" w:cs="Arial" w:eastAsia="Arial" w:hAnsi="Arial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22"/>
        <w:ind w:left="105"/>
      </w:pPr>
      <w:r>
        <w:rPr>
          <w:rFonts w:ascii="Arial" w:cs="Arial" w:eastAsia="Arial" w:hAnsi="Arial"/>
          <w:b/>
          <w:sz w:val="18"/>
          <w:szCs w:val="18"/>
        </w:rPr>
        <w:t>16-07-2024</w:t>
      </w:r>
      <w:r>
        <w:rPr>
          <w:rFonts w:ascii="Arial" w:cs="Arial" w:eastAsia="Arial" w:hAnsi="Arial"/>
          <w:sz w:val="18"/>
          <w:szCs w:val="18"/>
        </w:rPr>
      </w:r>
    </w:p>
    <w:p>
      <w:pPr>
        <w:rPr>
          <w:rFonts w:ascii="Arial" w:cs="Arial" w:eastAsia="Arial" w:hAnsi="Arial"/>
          <w:sz w:val="15"/>
          <w:szCs w:val="15"/>
        </w:rPr>
        <w:jc w:val="left"/>
        <w:spacing w:before="41" w:line="318" w:lineRule="auto"/>
        <w:ind w:firstLine="849" w:right="79"/>
        <w:sectPr>
          <w:type w:val="continuous"/>
          <w:pgSz w:h="16840" w:w="11920"/>
          <w:pgMar w:bottom="280" w:left="680" w:right="680" w:top="580"/>
          <w:cols w:equalWidth="off" w:num="2">
            <w:col w:space="3253" w:w="2136"/>
            <w:col w:w="5171"/>
          </w:cols>
        </w:sectPr>
      </w:pPr>
      <w:r>
        <w:br w:type="column"/>
      </w:r>
      <w:r>
        <w:rPr>
          <w:rFonts w:ascii="Arial" w:cs="Arial" w:eastAsia="Arial" w:hAnsi="Arial"/>
          <w:i/>
          <w:sz w:val="15"/>
          <w:szCs w:val="15"/>
        </w:rPr>
        <w:t>Please report of any discrepancy through college within 7 days,</w:t>
      </w:r>
      <w:r>
        <w:rPr>
          <w:rFonts w:ascii="Arial" w:cs="Arial" w:eastAsia="Arial" w:hAnsi="Arial"/>
          <w:i/>
          <w:sz w:val="15"/>
          <w:szCs w:val="15"/>
        </w:rPr>
        <w:t> Otherwise, University will not responsible for any errors in transcripts (if any)</w:t>
      </w:r>
      <w:r>
        <w:rPr>
          <w:rFonts w:ascii="Arial" w:cs="Arial" w:eastAsia="Arial" w:hAnsi="Arial"/>
          <w:sz w:val="15"/>
          <w:szCs w:val="15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74"/>
        <w:ind w:left="115" w:right="-39"/>
      </w:pPr>
      <w:r>
        <w:rPr>
          <w:rFonts w:ascii="Arial" w:cs="Arial" w:eastAsia="Arial" w:hAnsi="Arial"/>
          <w:w w:val="102"/>
          <w:sz w:val="16"/>
          <w:szCs w:val="16"/>
        </w:rPr>
        <w:t>1.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The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table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below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shows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the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Letter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Grades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and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their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corresponding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classification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and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percentage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points</w:t>
      </w:r>
      <w:r>
        <w:rPr>
          <w:rFonts w:ascii="Arial" w:cs="Arial" w:eastAsia="Arial" w:hAnsi="Arial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80" w:lineRule="exact"/>
        <w:ind w:left="777" w:right="-67"/>
      </w:pPr>
      <w:r>
        <w:rPr>
          <w:rFonts w:ascii="Arial" w:cs="Arial" w:eastAsia="Arial" w:hAnsi="Arial"/>
          <w:b/>
          <w:w w:val="103"/>
          <w:position w:val="-6"/>
          <w:sz w:val="20"/>
          <w:szCs w:val="20"/>
        </w:rPr>
        <w:t>Classification</w:t>
      </w:r>
      <w:r>
        <w:rPr>
          <w:rFonts w:ascii="Arial" w:cs="Arial" w:eastAsia="Arial" w:hAnsi="Arial"/>
          <w:b/>
          <w:w w:val="100"/>
          <w:position w:val="-6"/>
          <w:sz w:val="20"/>
          <w:szCs w:val="20"/>
        </w:rPr>
        <w:t>                        </w:t>
      </w:r>
      <w:r>
        <w:rPr>
          <w:rFonts w:ascii="Arial" w:cs="Arial" w:eastAsia="Arial" w:hAnsi="Arial"/>
          <w:b/>
          <w:w w:val="103"/>
          <w:position w:val="-6"/>
          <w:sz w:val="20"/>
          <w:szCs w:val="20"/>
        </w:rPr>
        <w:t>Letter</w:t>
      </w:r>
      <w:r>
        <w:rPr>
          <w:rFonts w:ascii="Arial" w:cs="Arial" w:eastAsia="Arial" w:hAnsi="Arial"/>
          <w:b/>
          <w:w w:val="100"/>
          <w:position w:val="-6"/>
          <w:sz w:val="20"/>
          <w:szCs w:val="20"/>
        </w:rPr>
        <w:t> </w:t>
      </w:r>
      <w:r>
        <w:rPr>
          <w:rFonts w:ascii="Arial" w:cs="Arial" w:eastAsia="Arial" w:hAnsi="Arial"/>
          <w:b/>
          <w:w w:val="103"/>
          <w:position w:val="-6"/>
          <w:sz w:val="20"/>
          <w:szCs w:val="20"/>
        </w:rPr>
        <w:t>Grade</w:t>
      </w:r>
      <w:r>
        <w:rPr>
          <w:rFonts w:ascii="Arial" w:cs="Arial" w:eastAsia="Arial" w:hAnsi="Arial"/>
          <w:b/>
          <w:w w:val="100"/>
          <w:position w:val="-6"/>
          <w:sz w:val="20"/>
          <w:szCs w:val="20"/>
        </w:rPr>
        <w:t>               </w:t>
      </w:r>
      <w:r>
        <w:rPr>
          <w:rFonts w:ascii="Arial" w:cs="Arial" w:eastAsia="Arial" w:hAnsi="Arial"/>
          <w:b/>
          <w:w w:val="103"/>
          <w:position w:val="6"/>
          <w:sz w:val="20"/>
          <w:szCs w:val="20"/>
        </w:rPr>
        <w:t>Score</w:t>
      </w:r>
      <w:r>
        <w:rPr>
          <w:rFonts w:ascii="Arial" w:cs="Arial" w:eastAsia="Arial" w:hAnsi="Arial"/>
          <w:b/>
          <w:w w:val="100"/>
          <w:position w:val="6"/>
          <w:sz w:val="20"/>
          <w:szCs w:val="20"/>
        </w:rPr>
        <w:t> </w:t>
      </w:r>
      <w:r>
        <w:rPr>
          <w:rFonts w:ascii="Arial" w:cs="Arial" w:eastAsia="Arial" w:hAnsi="Arial"/>
          <w:b/>
          <w:w w:val="103"/>
          <w:position w:val="6"/>
          <w:sz w:val="20"/>
          <w:szCs w:val="20"/>
        </w:rPr>
        <w:t>on</w:t>
      </w:r>
      <w:r>
        <w:rPr>
          <w:rFonts w:ascii="Arial" w:cs="Arial" w:eastAsia="Arial" w:hAnsi="Arial"/>
          <w:b/>
          <w:w w:val="100"/>
          <w:position w:val="6"/>
          <w:sz w:val="20"/>
          <w:szCs w:val="20"/>
        </w:rPr>
        <w:t> </w:t>
      </w:r>
      <w:r>
        <w:rPr>
          <w:rFonts w:ascii="Arial" w:cs="Arial" w:eastAsia="Arial" w:hAnsi="Arial"/>
          <w:b/>
          <w:w w:val="103"/>
          <w:position w:val="6"/>
          <w:sz w:val="20"/>
          <w:szCs w:val="20"/>
        </w:rPr>
        <w:t>100</w:t>
      </w:r>
      <w:r>
        <w:rPr>
          <w:rFonts w:ascii="Arial" w:cs="Arial" w:eastAsia="Arial" w:hAnsi="Arial"/>
          <w:b/>
          <w:w w:val="100"/>
          <w:position w:val="6"/>
          <w:sz w:val="20"/>
          <w:szCs w:val="20"/>
        </w:rPr>
        <w:t> </w:t>
      </w:r>
      <w:r>
        <w:rPr>
          <w:rFonts w:ascii="Arial" w:cs="Arial" w:eastAsia="Arial" w:hAnsi="Arial"/>
          <w:b/>
          <w:w w:val="103"/>
          <w:position w:val="6"/>
          <w:sz w:val="20"/>
          <w:szCs w:val="20"/>
        </w:rPr>
        <w:t>Percentage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right"/>
        <w:spacing w:line="140" w:lineRule="exact"/>
        <w:ind w:right="871"/>
      </w:pPr>
      <w:r>
        <w:rPr>
          <w:rFonts w:ascii="Arial" w:cs="Arial" w:eastAsia="Arial" w:hAnsi="Arial"/>
          <w:b/>
          <w:w w:val="103"/>
          <w:position w:val="1"/>
          <w:sz w:val="20"/>
          <w:szCs w:val="20"/>
        </w:rPr>
        <w:t>Points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ectPr>
          <w:pgMar w:bottom="280" w:footer="419" w:header="0" w:left="700" w:right="1140" w:top="940"/>
          <w:pgSz w:h="16840" w:w="11920"/>
          <w:cols w:equalWidth="off" w:num="2">
            <w:col w:space="1091" w:w="7705"/>
            <w:col w:w="1284"/>
          </w:cols>
        </w:sectPr>
      </w:pPr>
      <w:r>
        <w:rPr>
          <w:rFonts w:ascii="Arial" w:cs="Arial" w:eastAsia="Arial" w:hAnsi="Arial"/>
          <w:b/>
          <w:w w:val="103"/>
          <w:sz w:val="20"/>
          <w:szCs w:val="20"/>
        </w:rPr>
        <w:t>Points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93"/>
        <w:ind w:left="851" w:right="827"/>
      </w:pPr>
      <w:r>
        <w:rPr>
          <w:rFonts w:ascii="Arial" w:cs="Arial" w:eastAsia="Arial" w:hAnsi="Arial"/>
          <w:w w:val="103"/>
          <w:sz w:val="20"/>
          <w:szCs w:val="20"/>
        </w:rPr>
        <w:t>Outstanding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O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100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to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90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10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90"/>
        <w:ind w:left="981" w:right="881"/>
      </w:pPr>
      <w:r>
        <w:rPr>
          <w:rFonts w:ascii="Arial" w:cs="Arial" w:eastAsia="Arial" w:hAnsi="Arial"/>
          <w:w w:val="103"/>
          <w:sz w:val="20"/>
          <w:szCs w:val="20"/>
        </w:rPr>
        <w:t>Excellent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E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89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to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80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9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90"/>
        <w:ind w:left="910" w:right="881"/>
      </w:pPr>
      <w:r>
        <w:rPr>
          <w:rFonts w:ascii="Arial" w:cs="Arial" w:eastAsia="Arial" w:hAnsi="Arial"/>
          <w:w w:val="103"/>
          <w:sz w:val="20"/>
          <w:szCs w:val="20"/>
        </w:rPr>
        <w:t>Very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Good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A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79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to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70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8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90"/>
        <w:ind w:left="1138" w:right="881"/>
      </w:pPr>
      <w:r>
        <w:rPr>
          <w:rFonts w:ascii="Arial" w:cs="Arial" w:eastAsia="Arial" w:hAnsi="Arial"/>
          <w:w w:val="103"/>
          <w:sz w:val="20"/>
          <w:szCs w:val="20"/>
        </w:rPr>
        <w:t>Good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B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69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to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60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7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90"/>
        <w:ind w:left="1243"/>
      </w:pPr>
      <w:r>
        <w:rPr>
          <w:rFonts w:ascii="Arial" w:cs="Arial" w:eastAsia="Arial" w:hAnsi="Arial"/>
          <w:w w:val="103"/>
          <w:sz w:val="20"/>
          <w:szCs w:val="20"/>
        </w:rPr>
        <w:t>Fair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C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59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to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50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6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90"/>
        <w:ind w:left="721" w:right="881"/>
      </w:pPr>
      <w:r>
        <w:rPr>
          <w:rFonts w:ascii="Arial" w:cs="Arial" w:eastAsia="Arial" w:hAnsi="Arial"/>
          <w:w w:val="103"/>
          <w:sz w:val="20"/>
          <w:szCs w:val="20"/>
        </w:rPr>
        <w:t>Below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Average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D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49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to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40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5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90"/>
        <w:ind w:left="1111" w:right="881"/>
      </w:pPr>
      <w:r>
        <w:rPr>
          <w:rFonts w:ascii="Arial" w:cs="Arial" w:eastAsia="Arial" w:hAnsi="Arial"/>
          <w:w w:val="103"/>
          <w:sz w:val="20"/>
          <w:szCs w:val="20"/>
        </w:rPr>
        <w:t>Failed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F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Below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40</w:t>
      </w:r>
      <w:r>
        <w:rPr>
          <w:rFonts w:ascii="Arial" w:cs="Arial" w:eastAsia="Arial" w:hAnsi="Arial"/>
          <w:w w:val="100"/>
          <w:sz w:val="20"/>
          <w:szCs w:val="20"/>
        </w:rPr>
        <w:t>                                      </w:t>
      </w:r>
      <w:r>
        <w:rPr>
          <w:rFonts w:ascii="Arial" w:cs="Arial" w:eastAsia="Arial" w:hAnsi="Arial"/>
          <w:w w:val="103"/>
          <w:sz w:val="20"/>
          <w:szCs w:val="20"/>
        </w:rPr>
        <w:t>2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90" w:line="200" w:lineRule="exact"/>
        <w:ind w:left="899" w:right="881"/>
      </w:pPr>
      <w:r>
        <w:rPr>
          <w:rFonts w:ascii="Arial" w:cs="Arial" w:eastAsia="Arial" w:hAnsi="Arial"/>
          <w:w w:val="103"/>
          <w:position w:val="-1"/>
          <w:sz w:val="20"/>
          <w:szCs w:val="20"/>
        </w:rPr>
        <w:t>Incomplete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                                   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I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                                          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---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                                         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2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43"/>
        <w:ind w:left="115"/>
      </w:pPr>
      <w:r>
        <w:rPr>
          <w:rFonts w:ascii="Arial" w:cs="Arial" w:eastAsia="Arial" w:hAnsi="Arial"/>
          <w:w w:val="102"/>
          <w:sz w:val="16"/>
          <w:szCs w:val="16"/>
        </w:rPr>
        <w:t>2.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No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Class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/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Percentage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is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awarded</w:t>
      </w:r>
      <w:r>
        <w:rPr>
          <w:rFonts w:ascii="Arial" w:cs="Arial" w:eastAsia="Arial" w:hAnsi="Arial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115"/>
      </w:pPr>
      <w:r>
        <w:rPr>
          <w:rFonts w:ascii="Arial" w:cs="Arial" w:eastAsia="Arial" w:hAnsi="Arial"/>
          <w:w w:val="102"/>
          <w:position w:val="-1"/>
          <w:sz w:val="16"/>
          <w:szCs w:val="16"/>
        </w:rPr>
        <w:t>3.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Result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Status: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X=Not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eligible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for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Semester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Promotion/Degree;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XP=Eligible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for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Promotion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with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Backlogs;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P=Passed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and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Promoted</w:t>
      </w:r>
      <w:r>
        <w:rPr>
          <w:rFonts w:ascii="Arial" w:cs="Arial" w:eastAsia="Arial" w:hAnsi="Arial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="260" w:lineRule="exact"/>
        <w:sectPr>
          <w:type w:val="continuous"/>
          <w:pgSz w:h="16840" w:w="11920"/>
          <w:pgMar w:bottom="280" w:left="700" w:right="1140" w:top="580"/>
        </w:sectPr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16"/>
          <w:szCs w:val="16"/>
        </w:rPr>
        <w:jc w:val="center"/>
        <w:spacing w:before="43"/>
        <w:ind w:left="83" w:right="-32"/>
      </w:pPr>
      <w:r>
        <w:rPr>
          <w:rFonts w:ascii="Arial" w:cs="Arial" w:eastAsia="Arial" w:hAnsi="Arial"/>
          <w:w w:val="102"/>
          <w:sz w:val="16"/>
          <w:szCs w:val="16"/>
        </w:rPr>
        <w:t>4.The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method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of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calculation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of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Grade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Point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Average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is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as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follows</w:t>
      </w:r>
      <w:r>
        <w:rPr>
          <w:rFonts w:ascii="Arial" w:cs="Arial" w:eastAsia="Arial" w:hAnsi="Arial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line="160" w:lineRule="exact"/>
        <w:ind w:left="1757" w:right="2437"/>
      </w:pPr>
      <w:r>
        <w:rPr>
          <w:rFonts w:ascii="Arial" w:cs="Arial" w:eastAsia="Arial" w:hAnsi="Arial"/>
          <w:b/>
          <w:w w:val="103"/>
          <w:position w:val="-4"/>
          <w:sz w:val="20"/>
          <w:szCs w:val="20"/>
        </w:rPr>
        <w:t>SGPA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line="260" w:lineRule="exact"/>
        <w:ind w:left="605" w:right="493"/>
      </w:pPr>
      <w:r>
        <w:rPr>
          <w:rFonts w:ascii="Arial" w:cs="Arial" w:eastAsia="Arial" w:hAnsi="Arial"/>
          <w:w w:val="103"/>
          <w:position w:val="-2"/>
          <w:sz w:val="20"/>
          <w:szCs w:val="20"/>
        </w:rPr>
        <w:t>(Semester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Grade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Point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Average)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          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=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</w:pPr>
      <w:r>
        <w:pict>
          <v:group coordorigin="7580,216" coordsize="1061,191" style="position:absolute;margin-left:379.002pt;margin-top:10.7881pt;width:53.0495pt;height:9.56975pt;mso-position-horizontal-relative:page;mso-position-vertical-relative:paragraph;z-index:-465">
            <v:shape coordorigin="7585,221" coordsize="1051,0" filled="f" path="m7585,221l8636,221e" strokecolor="#000000" stroked="t" strokeweight="0.4875pt" style="position:absolute;left:7585;top:221;width:1051;height:0">
              <v:path arrowok="t"/>
            </v:shape>
            <v:shape style="position:absolute;left:7700;top:227;width:150;height:180" type="#_x0000_t75">
              <v:imagedata o:title="" r:id="rId7"/>
            </v:shape>
            <w10:wrap type="none"/>
          </v:group>
        </w:pict>
      </w:r>
      <w:r>
        <w:rPr>
          <w:rFonts w:ascii="Arial" w:cs="Arial" w:eastAsia="Arial" w:hAnsi="Arial"/>
          <w:w w:val="103"/>
          <w:sz w:val="20"/>
          <w:szCs w:val="20"/>
        </w:rPr>
        <w:t>Credit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Index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10" w:line="200" w:lineRule="exact"/>
        <w:ind w:left="319"/>
        <w:sectPr>
          <w:type w:val="continuous"/>
          <w:pgSz w:h="16840" w:w="11920"/>
          <w:pgMar w:bottom="280" w:left="700" w:right="1140" w:top="580"/>
          <w:cols w:equalWidth="off" w:num="2">
            <w:col w:space="2066" w:w="4819"/>
            <w:col w:w="3195"/>
          </w:cols>
        </w:sectPr>
      </w:pPr>
      <w:r>
        <w:rPr>
          <w:rFonts w:ascii="Arial" w:cs="Arial" w:eastAsia="Arial" w:hAnsi="Arial"/>
          <w:w w:val="103"/>
          <w:position w:val="-1"/>
          <w:sz w:val="20"/>
          <w:szCs w:val="20"/>
        </w:rPr>
        <w:t>Credits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700" w:right="1140" w:top="5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 w:line="160" w:lineRule="exact"/>
        <w:ind w:left="1757" w:right="1901"/>
      </w:pPr>
      <w:r>
        <w:rPr>
          <w:rFonts w:ascii="Arial" w:cs="Arial" w:eastAsia="Arial" w:hAnsi="Arial"/>
          <w:b/>
          <w:w w:val="103"/>
          <w:position w:val="-4"/>
          <w:sz w:val="20"/>
          <w:szCs w:val="20"/>
        </w:rPr>
        <w:t>YGPA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60" w:lineRule="exact"/>
        <w:ind w:left="789" w:right="-67"/>
      </w:pPr>
      <w:r>
        <w:rPr>
          <w:rFonts w:ascii="Arial" w:cs="Arial" w:eastAsia="Arial" w:hAnsi="Arial"/>
          <w:w w:val="103"/>
          <w:position w:val="-2"/>
          <w:sz w:val="20"/>
          <w:szCs w:val="20"/>
        </w:rPr>
        <w:t>(Yearly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Grade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Point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Average)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             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=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/>
        <w:ind w:left="-36" w:right="81"/>
      </w:pPr>
      <w:r>
        <w:br w:type="column"/>
      </w:r>
      <w:r>
        <w:rPr>
          <w:rFonts w:ascii="Arial" w:cs="Arial" w:eastAsia="Arial" w:hAnsi="Arial"/>
          <w:w w:val="103"/>
          <w:sz w:val="20"/>
          <w:szCs w:val="20"/>
        </w:rPr>
        <w:t>Credit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Index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Odd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Semester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+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Credit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Index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Even</w:t>
      </w:r>
      <w:r>
        <w:rPr>
          <w:rFonts w:ascii="Arial" w:cs="Arial" w:eastAsia="Arial" w:hAnsi="Arial"/>
          <w:w w:val="100"/>
          <w:sz w:val="20"/>
          <w:szCs w:val="20"/>
        </w:rPr>
        <w:t> </w:t>
      </w:r>
      <w:r>
        <w:rPr>
          <w:rFonts w:ascii="Arial" w:cs="Arial" w:eastAsia="Arial" w:hAnsi="Arial"/>
          <w:w w:val="103"/>
          <w:sz w:val="20"/>
          <w:szCs w:val="20"/>
        </w:rPr>
        <w:t>Semester</w:t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10" w:line="200" w:lineRule="exact"/>
        <w:ind w:left="399" w:right="328"/>
        <w:sectPr>
          <w:type w:val="continuous"/>
          <w:pgSz w:h="16840" w:w="11920"/>
          <w:pgMar w:bottom="280" w:left="700" w:right="1140" w:top="580"/>
          <w:cols w:equalWidth="off" w:num="2">
            <w:col w:space="616" w:w="4283"/>
            <w:col w:w="5181"/>
          </w:cols>
        </w:sectPr>
      </w:pPr>
      <w:r>
        <w:pict>
          <v:group coordorigin="5594,-3" coordsize="5033,191" style="position:absolute;margin-left:279.698pt;margin-top:-0.158861pt;width:251.657pt;height:9.56975pt;mso-position-horizontal-relative:page;mso-position-vertical-relative:paragraph;z-index:-464">
            <v:shape coordorigin="5599,2" coordsize="5023,0" filled="f" path="m5599,2l10622,2e" strokecolor="#000000" stroked="t" strokeweight="0.4875pt" style="position:absolute;left:5599;top:2;width:5023;height:0">
              <v:path arrowok="t"/>
            </v:shape>
            <v:shape style="position:absolute;left:5828;top:8;width:150;height:180" type="#_x0000_t75">
              <v:imagedata o:title="" r:id="rId8"/>
            </v:shape>
            <v:shape style="position:absolute;left:8184;top:8;width:150;height:180" type="#_x0000_t75">
              <v:imagedata o:title="" r:id="rId9"/>
            </v:shape>
            <w10:wrap type="none"/>
          </v:group>
        </w:pic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Credits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Odd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Semester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+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  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Credits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Even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Semester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43" w:line="180" w:lineRule="exact"/>
        <w:ind w:left="115"/>
      </w:pPr>
      <w:r>
        <w:rPr>
          <w:rFonts w:ascii="Arial" w:cs="Arial" w:eastAsia="Arial" w:hAnsi="Arial"/>
          <w:w w:val="102"/>
          <w:position w:val="-1"/>
          <w:sz w:val="16"/>
          <w:szCs w:val="16"/>
        </w:rPr>
        <w:t>5.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For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final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Degree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Grade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Point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Average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(DGPA)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the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calculation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is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as</w:t>
      </w:r>
      <w:r>
        <w:rPr>
          <w:rFonts w:ascii="Arial" w:cs="Arial" w:eastAsia="Arial" w:hAnsi="Arial"/>
          <w:w w:val="100"/>
          <w:position w:val="-1"/>
          <w:sz w:val="16"/>
          <w:szCs w:val="16"/>
        </w:rPr>
        <w:t> </w:t>
      </w:r>
      <w:r>
        <w:rPr>
          <w:rFonts w:ascii="Arial" w:cs="Arial" w:eastAsia="Arial" w:hAnsi="Arial"/>
          <w:w w:val="102"/>
          <w:position w:val="-1"/>
          <w:sz w:val="16"/>
          <w:szCs w:val="16"/>
        </w:rPr>
        <w:t>under</w:t>
      </w:r>
      <w:r>
        <w:rPr>
          <w:rFonts w:ascii="Arial" w:cs="Arial" w:eastAsia="Arial" w:hAnsi="Arial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="260" w:lineRule="exact"/>
        <w:sectPr>
          <w:type w:val="continuous"/>
          <w:pgSz w:h="16840" w:w="11920"/>
          <w:pgMar w:bottom="280" w:left="700" w:right="1140" w:top="580"/>
        </w:sectPr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 w:line="160" w:lineRule="exact"/>
        <w:ind w:left="1751" w:right="1896"/>
      </w:pPr>
      <w:r>
        <w:rPr>
          <w:rFonts w:ascii="Arial" w:cs="Arial" w:eastAsia="Arial" w:hAnsi="Arial"/>
          <w:b/>
          <w:w w:val="103"/>
          <w:position w:val="-4"/>
          <w:sz w:val="20"/>
          <w:szCs w:val="20"/>
        </w:rPr>
        <w:t>DGPA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60" w:lineRule="exact"/>
        <w:ind w:left="854" w:right="-67"/>
      </w:pPr>
      <w:r>
        <w:rPr>
          <w:rFonts w:ascii="Arial" w:cs="Arial" w:eastAsia="Arial" w:hAnsi="Arial"/>
          <w:w w:val="103"/>
          <w:position w:val="-2"/>
          <w:sz w:val="20"/>
          <w:szCs w:val="20"/>
        </w:rPr>
        <w:t>(For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4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Year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Degree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Course)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              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=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/>
        <w:ind w:left="-35" w:right="537"/>
      </w:pPr>
      <w:r>
        <w:br w:type="column"/>
      </w:r>
      <w:r>
        <w:rPr>
          <w:rFonts w:ascii="Arial" w:cs="Arial" w:eastAsia="Arial" w:hAnsi="Arial"/>
          <w:w w:val="103"/>
          <w:sz w:val="20"/>
          <w:szCs w:val="20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1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+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YGPA2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+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1.5*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YGPA3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+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1.5*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YGPA4</w:t>
      </w:r>
      <w:r>
        <w:rPr>
          <w:rFonts w:ascii="Arial" w:cs="Arial" w:eastAsia="Arial" w:hAnsi="Arial"/>
          <w:w w:val="103"/>
          <w:sz w:val="20"/>
          <w:szCs w:val="20"/>
        </w:rPr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10" w:line="200" w:lineRule="exact"/>
        <w:ind w:left="1973" w:right="2566"/>
        <w:sectPr>
          <w:type w:val="continuous"/>
          <w:pgSz w:h="16840" w:w="11920"/>
          <w:pgMar w:bottom="280" w:left="700" w:right="1140" w:top="580"/>
          <w:cols w:equalWidth="off" w:num="2">
            <w:col w:space="1065" w:w="4283"/>
            <w:col w:w="4732"/>
          </w:cols>
        </w:sectPr>
      </w:pPr>
      <w:r>
        <w:rPr>
          <w:rFonts w:ascii="Arial" w:cs="Arial" w:eastAsia="Arial" w:hAnsi="Arial"/>
          <w:w w:val="103"/>
          <w:position w:val="-1"/>
          <w:sz w:val="20"/>
          <w:szCs w:val="20"/>
        </w:rPr>
        <w:t>5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700" w:right="1140" w:top="5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 w:line="160" w:lineRule="exact"/>
        <w:ind w:left="1751" w:right="1896"/>
      </w:pPr>
      <w:r>
        <w:rPr>
          <w:rFonts w:ascii="Arial" w:cs="Arial" w:eastAsia="Arial" w:hAnsi="Arial"/>
          <w:b/>
          <w:w w:val="103"/>
          <w:position w:val="-4"/>
          <w:sz w:val="20"/>
          <w:szCs w:val="20"/>
        </w:rPr>
        <w:t>DGPA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60" w:lineRule="exact"/>
        <w:ind w:left="865" w:right="-67"/>
      </w:pPr>
      <w:r>
        <w:rPr>
          <w:rFonts w:ascii="Arial" w:cs="Arial" w:eastAsia="Arial" w:hAnsi="Arial"/>
          <w:w w:val="103"/>
          <w:position w:val="-2"/>
          <w:sz w:val="20"/>
          <w:szCs w:val="20"/>
        </w:rPr>
        <w:t>(For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Lateral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Entry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Students)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              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=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/>
        <w:ind w:left="-35" w:right="1005"/>
      </w:pPr>
      <w:r>
        <w:br w:type="column"/>
      </w:r>
      <w:r>
        <w:rPr>
          <w:rFonts w:ascii="Arial" w:cs="Arial" w:eastAsia="Arial" w:hAnsi="Arial"/>
          <w:w w:val="103"/>
          <w:sz w:val="20"/>
          <w:szCs w:val="20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YGPA2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+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1.5*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YGPA3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+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1.5*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YGPA4</w:t>
      </w:r>
      <w:r>
        <w:rPr>
          <w:rFonts w:ascii="Arial" w:cs="Arial" w:eastAsia="Arial" w:hAnsi="Arial"/>
          <w:w w:val="103"/>
          <w:sz w:val="20"/>
          <w:szCs w:val="20"/>
        </w:rPr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10" w:line="200" w:lineRule="exact"/>
        <w:ind w:left="1510" w:right="2566"/>
        <w:sectPr>
          <w:type w:val="continuous"/>
          <w:pgSz w:h="16840" w:w="11920"/>
          <w:pgMar w:bottom="280" w:left="700" w:right="1140" w:top="580"/>
          <w:cols w:equalWidth="off" w:num="2">
            <w:col w:space="1528" w:w="4283"/>
            <w:col w:w="4269"/>
          </w:cols>
        </w:sectPr>
      </w:pPr>
      <w:r>
        <w:rPr>
          <w:rFonts w:ascii="Arial" w:cs="Arial" w:eastAsia="Arial" w:hAnsi="Arial"/>
          <w:w w:val="103"/>
          <w:position w:val="-1"/>
          <w:sz w:val="20"/>
          <w:szCs w:val="20"/>
        </w:rPr>
        <w:t>4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700" w:right="1140" w:top="5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 w:line="160" w:lineRule="exact"/>
        <w:ind w:left="1751" w:right="1896"/>
      </w:pPr>
      <w:r>
        <w:rPr>
          <w:rFonts w:ascii="Arial" w:cs="Arial" w:eastAsia="Arial" w:hAnsi="Arial"/>
          <w:b/>
          <w:w w:val="103"/>
          <w:position w:val="-4"/>
          <w:sz w:val="20"/>
          <w:szCs w:val="20"/>
        </w:rPr>
        <w:t>DGPA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60" w:lineRule="exact"/>
        <w:ind w:left="854" w:right="-67"/>
      </w:pPr>
      <w:r>
        <w:rPr>
          <w:rFonts w:ascii="Arial" w:cs="Arial" w:eastAsia="Arial" w:hAnsi="Arial"/>
          <w:w w:val="103"/>
          <w:position w:val="-2"/>
          <w:sz w:val="20"/>
          <w:szCs w:val="20"/>
        </w:rPr>
        <w:t>(For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3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Year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Degree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Course)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              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=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/>
        <w:ind w:left="-35" w:right="1410"/>
      </w:pPr>
      <w:r>
        <w:br w:type="column"/>
      </w:r>
      <w:r>
        <w:rPr>
          <w:rFonts w:ascii="Arial" w:cs="Arial" w:eastAsia="Arial" w:hAnsi="Arial"/>
          <w:w w:val="103"/>
          <w:sz w:val="20"/>
          <w:szCs w:val="20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1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+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YGPA2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+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YGPA3</w:t>
      </w:r>
      <w:r>
        <w:rPr>
          <w:rFonts w:ascii="Arial" w:cs="Arial" w:eastAsia="Arial" w:hAnsi="Arial"/>
          <w:w w:val="103"/>
          <w:sz w:val="20"/>
          <w:szCs w:val="20"/>
        </w:rPr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10" w:line="200" w:lineRule="exact"/>
        <w:ind w:left="1163" w:right="2566"/>
        <w:sectPr>
          <w:type w:val="continuous"/>
          <w:pgSz w:h="16840" w:w="11920"/>
          <w:pgMar w:bottom="280" w:left="700" w:right="1140" w:top="580"/>
          <w:cols w:equalWidth="off" w:num="2">
            <w:col w:space="1875" w:w="4283"/>
            <w:col w:w="3922"/>
          </w:cols>
        </w:sectPr>
      </w:pPr>
      <w:r>
        <w:rPr>
          <w:rFonts w:ascii="Arial" w:cs="Arial" w:eastAsia="Arial" w:hAnsi="Arial"/>
          <w:w w:val="103"/>
          <w:position w:val="-1"/>
          <w:sz w:val="20"/>
          <w:szCs w:val="20"/>
        </w:rPr>
        <w:t>3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700" w:right="1140" w:top="5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 w:line="160" w:lineRule="exact"/>
        <w:ind w:left="1751" w:right="1896"/>
      </w:pPr>
      <w:r>
        <w:rPr>
          <w:rFonts w:ascii="Arial" w:cs="Arial" w:eastAsia="Arial" w:hAnsi="Arial"/>
          <w:b/>
          <w:w w:val="103"/>
          <w:position w:val="-4"/>
          <w:sz w:val="20"/>
          <w:szCs w:val="20"/>
        </w:rPr>
        <w:t>DGPA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60" w:lineRule="exact"/>
        <w:ind w:left="854" w:right="-67"/>
      </w:pPr>
      <w:r>
        <w:rPr>
          <w:rFonts w:ascii="Arial" w:cs="Arial" w:eastAsia="Arial" w:hAnsi="Arial"/>
          <w:w w:val="103"/>
          <w:position w:val="-2"/>
          <w:sz w:val="20"/>
          <w:szCs w:val="20"/>
        </w:rPr>
        <w:t>(For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2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Year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Degree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2"/>
          <w:sz w:val="20"/>
          <w:szCs w:val="20"/>
        </w:rPr>
        <w:t>Course)</w:t>
      </w:r>
      <w:r>
        <w:rPr>
          <w:rFonts w:ascii="Arial" w:cs="Arial" w:eastAsia="Arial" w:hAnsi="Arial"/>
          <w:w w:val="100"/>
          <w:position w:val="-2"/>
          <w:sz w:val="20"/>
          <w:szCs w:val="20"/>
        </w:rPr>
        <w:t>               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=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/>
        <w:ind w:left="-35" w:right="1824"/>
      </w:pPr>
      <w:r>
        <w:br w:type="column"/>
      </w:r>
      <w:r>
        <w:rPr>
          <w:rFonts w:ascii="Arial" w:cs="Arial" w:eastAsia="Arial" w:hAnsi="Arial"/>
          <w:w w:val="103"/>
          <w:sz w:val="20"/>
          <w:szCs w:val="20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1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+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 </w:t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</w:r>
      <w:r>
        <w:rPr>
          <w:rFonts w:ascii="Arial" w:cs="Arial" w:eastAsia="Arial" w:hAnsi="Arial"/>
          <w:w w:val="103"/>
          <w:sz w:val="20"/>
          <w:szCs w:val="20"/>
          <w:u w:color="000000" w:val="single"/>
        </w:rPr>
        <w:t>YGPA2</w:t>
      </w:r>
      <w:r>
        <w:rPr>
          <w:rFonts w:ascii="Arial" w:cs="Arial" w:eastAsia="Arial" w:hAnsi="Arial"/>
          <w:w w:val="103"/>
          <w:sz w:val="20"/>
          <w:szCs w:val="20"/>
        </w:rPr>
      </w:r>
      <w:r>
        <w:rPr>
          <w:rFonts w:ascii="Arial" w:cs="Arial" w:eastAsia="Arial" w:hAnsi="Arial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10" w:line="200" w:lineRule="exact"/>
        <w:ind w:left="700" w:right="2566"/>
        <w:sectPr>
          <w:type w:val="continuous"/>
          <w:pgSz w:h="16840" w:w="11920"/>
          <w:pgMar w:bottom="280" w:left="700" w:right="1140" w:top="580"/>
          <w:cols w:equalWidth="off" w:num="2">
            <w:col w:space="2339" w:w="4283"/>
            <w:col w:w="3458"/>
          </w:cols>
        </w:sectPr>
      </w:pPr>
      <w:r>
        <w:rPr>
          <w:rFonts w:ascii="Arial" w:cs="Arial" w:eastAsia="Arial" w:hAnsi="Arial"/>
          <w:w w:val="103"/>
          <w:position w:val="-1"/>
          <w:sz w:val="20"/>
          <w:szCs w:val="20"/>
        </w:rPr>
        <w:t>2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pict>
          <v:group coordorigin="810,1343" coordsize="10285,3049" style="position:absolute;margin-left:40.516pt;margin-top:67.159pt;width:514.248pt;height:152.469pt;mso-position-horizontal-relative:page;mso-position-vertical-relative:page;z-index:-466">
            <v:shape coordorigin="820,1363" coordsize="2581,0" filled="f" path="m820,1363l3402,1363e" strokecolor="#000000" stroked="t" strokeweight="1pt" style="position:absolute;left:820;top:1363;width:2581;height:0">
              <v:path arrowok="t"/>
            </v:shape>
            <v:shape coordorigin="830,1353" coordsize="0,558" filled="f" path="m830,1353l830,1911e" strokecolor="#000000" stroked="t" strokeweight="1pt" style="position:absolute;left:830;top:1353;width:0;height:558">
              <v:path arrowok="t"/>
            </v:shape>
            <v:shape coordorigin="3382,1363" coordsize="2581,0" filled="f" path="m3382,1363l5963,1363e" strokecolor="#000000" stroked="t" strokeweight="1pt" style="position:absolute;left:3382;top:1363;width:2581;height:0">
              <v:path arrowok="t"/>
            </v:shape>
            <v:shape coordorigin="3392,1353" coordsize="0,558" filled="f" path="m3392,1353l3392,1911e" strokecolor="#000000" stroked="t" strokeweight="1pt" style="position:absolute;left:3392;top:1353;width:0;height:558">
              <v:path arrowok="t"/>
            </v:shape>
            <v:shape coordorigin="5943,1363" coordsize="2581,0" filled="f" path="m5943,1363l8524,1363e" strokecolor="#000000" stroked="t" strokeweight="1pt" style="position:absolute;left:5943;top:1363;width:2581;height:0">
              <v:path arrowok="t"/>
            </v:shape>
            <v:shape coordorigin="5953,1353" coordsize="0,558" filled="f" path="m5953,1353l5953,1911e" strokecolor="#000000" stroked="t" strokeweight="1pt" style="position:absolute;left:5953;top:1353;width:0;height:558">
              <v:path arrowok="t"/>
            </v:shape>
            <v:shape coordorigin="8504,1363" coordsize="2581,0" filled="f" path="m8504,1363l11085,1363e" strokecolor="#000000" stroked="t" strokeweight="1pt" style="position:absolute;left:8504;top:1363;width:2581;height:0">
              <v:path arrowok="t"/>
            </v:shape>
            <v:shape coordorigin="8514,1353" coordsize="0,558" filled="f" path="m8514,1353l8514,1911e" strokecolor="#000000" stroked="t" strokeweight="1pt" style="position:absolute;left:8514;top:1353;width:0;height:558">
              <v:path arrowok="t"/>
            </v:shape>
            <v:shape coordorigin="11075,1353" coordsize="0,558" filled="f" path="m11075,1353l11075,1911e" strokecolor="#282828" stroked="t" strokeweight="1pt" style="position:absolute;left:11075;top:1353;width:0;height:558">
              <v:path arrowok="t"/>
            </v:shape>
            <v:shape coordorigin="820,1901" coordsize="2581,0" filled="f" path="m820,1901l3402,1901e" strokecolor="#000000" stroked="t" strokeweight="1pt" style="position:absolute;left:820;top:1901;width:2581;height:0">
              <v:path arrowok="t"/>
            </v:shape>
            <v:shape coordorigin="830,1891" coordsize="0,329" filled="f" path="m830,1891l830,2220e" strokecolor="#000000" stroked="t" strokeweight="1pt" style="position:absolute;left:830;top:1891;width:0;height:329">
              <v:path arrowok="t"/>
            </v:shape>
            <v:shape coordorigin="3382,1901" coordsize="2581,0" filled="f" path="m3382,1901l5963,1901e" strokecolor="#000000" stroked="t" strokeweight="1pt" style="position:absolute;left:3382;top:1901;width:2581;height:0">
              <v:path arrowok="t"/>
            </v:shape>
            <v:shape coordorigin="3392,1891" coordsize="0,329" filled="f" path="m3392,1891l3392,2220e" strokecolor="#000000" stroked="t" strokeweight="1pt" style="position:absolute;left:3392;top:1891;width:0;height:329">
              <v:path arrowok="t"/>
            </v:shape>
            <v:shape coordorigin="5943,1901" coordsize="2581,0" filled="f" path="m5943,1901l8524,1901e" strokecolor="#000000" stroked="t" strokeweight="1pt" style="position:absolute;left:5943;top:1901;width:2581;height:0">
              <v:path arrowok="t"/>
            </v:shape>
            <v:shape coordorigin="5953,1891" coordsize="0,329" filled="f" path="m5953,1891l5953,2220e" strokecolor="#000000" stroked="t" strokeweight="1pt" style="position:absolute;left:5953;top:1891;width:0;height:329">
              <v:path arrowok="t"/>
            </v:shape>
            <v:shape coordorigin="8504,1901" coordsize="2581,0" filled="f" path="m8504,1901l11085,1901e" strokecolor="#000000" stroked="t" strokeweight="1pt" style="position:absolute;left:8504;top:1901;width:2581;height:0">
              <v:path arrowok="t"/>
            </v:shape>
            <v:shape coordorigin="8514,1891" coordsize="0,329" filled="f" path="m8514,1891l8514,2220e" strokecolor="#000000" stroked="t" strokeweight="1pt" style="position:absolute;left:8514;top:1891;width:0;height:329">
              <v:path arrowok="t"/>
            </v:shape>
            <v:shape coordorigin="11075,1891" coordsize="0,329" filled="f" path="m11075,1891l11075,2220e" strokecolor="#282828" stroked="t" strokeweight="1pt" style="position:absolute;left:11075;top:1891;width:0;height:329">
              <v:path arrowok="t"/>
            </v:shape>
            <v:shape coordorigin="820,2210" coordsize="2581,0" filled="f" path="m820,2210l3402,2210e" strokecolor="#000000" stroked="t" strokeweight="1pt" style="position:absolute;left:820;top:2210;width:2581;height:0">
              <v:path arrowok="t"/>
            </v:shape>
            <v:shape coordorigin="830,2200" coordsize="0,329" filled="f" path="m830,2200l830,2529e" strokecolor="#000000" stroked="t" strokeweight="1pt" style="position:absolute;left:830;top:2200;width:0;height:329">
              <v:path arrowok="t"/>
            </v:shape>
            <v:shape coordorigin="3382,2210" coordsize="2581,0" filled="f" path="m3382,2210l5963,2210e" strokecolor="#000000" stroked="t" strokeweight="1pt" style="position:absolute;left:3382;top:2210;width:2581;height:0">
              <v:path arrowok="t"/>
            </v:shape>
            <v:shape coordorigin="3392,2200" coordsize="0,329" filled="f" path="m3392,2200l3392,2529e" strokecolor="#000000" stroked="t" strokeweight="1pt" style="position:absolute;left:3392;top:2200;width:0;height:329">
              <v:path arrowok="t"/>
            </v:shape>
            <v:shape coordorigin="5943,2210" coordsize="2581,0" filled="f" path="m5943,2210l8524,2210e" strokecolor="#000000" stroked="t" strokeweight="1pt" style="position:absolute;left:5943;top:2210;width:2581;height:0">
              <v:path arrowok="t"/>
            </v:shape>
            <v:shape coordorigin="5953,2200" coordsize="0,329" filled="f" path="m5953,2200l5953,2529e" strokecolor="#000000" stroked="t" strokeweight="1pt" style="position:absolute;left:5953;top:2200;width:0;height:329">
              <v:path arrowok="t"/>
            </v:shape>
            <v:shape coordorigin="8504,2210" coordsize="2581,0" filled="f" path="m8504,2210l11085,2210e" strokecolor="#000000" stroked="t" strokeweight="1pt" style="position:absolute;left:8504;top:2210;width:2581;height:0">
              <v:path arrowok="t"/>
            </v:shape>
            <v:shape coordorigin="8514,2200" coordsize="0,329" filled="f" path="m8514,2200l8514,2529e" strokecolor="#000000" stroked="t" strokeweight="1pt" style="position:absolute;left:8514;top:2200;width:0;height:329">
              <v:path arrowok="t"/>
            </v:shape>
            <v:shape coordorigin="11075,2200" coordsize="0,329" filled="f" path="m11075,2200l11075,2529e" strokecolor="#282828" stroked="t" strokeweight="1pt" style="position:absolute;left:11075;top:2200;width:0;height:329">
              <v:path arrowok="t"/>
            </v:shape>
            <v:shape coordorigin="820,2519" coordsize="2581,0" filled="f" path="m820,2519l3402,2519e" strokecolor="#000000" stroked="t" strokeweight="1pt" style="position:absolute;left:820;top:2519;width:2581;height:0">
              <v:path arrowok="t"/>
            </v:shape>
            <v:shape coordorigin="830,2509" coordsize="0,329" filled="f" path="m830,2509l830,2838e" strokecolor="#000000" stroked="t" strokeweight="1pt" style="position:absolute;left:830;top:2509;width:0;height:329">
              <v:path arrowok="t"/>
            </v:shape>
            <v:shape coordorigin="3382,2519" coordsize="2581,0" filled="f" path="m3382,2519l5963,2519e" strokecolor="#000000" stroked="t" strokeweight="1pt" style="position:absolute;left:3382;top:2519;width:2581;height:0">
              <v:path arrowok="t"/>
            </v:shape>
            <v:shape coordorigin="3392,2509" coordsize="0,329" filled="f" path="m3392,2509l3392,2838e" strokecolor="#000000" stroked="t" strokeweight="1pt" style="position:absolute;left:3392;top:2509;width:0;height:329">
              <v:path arrowok="t"/>
            </v:shape>
            <v:shape coordorigin="5943,2519" coordsize="2581,0" filled="f" path="m5943,2519l8524,2519e" strokecolor="#000000" stroked="t" strokeweight="1pt" style="position:absolute;left:5943;top:2519;width:2581;height:0">
              <v:path arrowok="t"/>
            </v:shape>
            <v:shape coordorigin="5953,2509" coordsize="0,329" filled="f" path="m5953,2509l5953,2838e" strokecolor="#000000" stroked="t" strokeweight="1pt" style="position:absolute;left:5953;top:2509;width:0;height:329">
              <v:path arrowok="t"/>
            </v:shape>
            <v:shape coordorigin="8504,2519" coordsize="2581,0" filled="f" path="m8504,2519l11085,2519e" strokecolor="#000000" stroked="t" strokeweight="1pt" style="position:absolute;left:8504;top:2519;width:2581;height:0">
              <v:path arrowok="t"/>
            </v:shape>
            <v:shape coordorigin="8514,2509" coordsize="0,329" filled="f" path="m8514,2509l8514,2838e" strokecolor="#000000" stroked="t" strokeweight="1pt" style="position:absolute;left:8514;top:2509;width:0;height:329">
              <v:path arrowok="t"/>
            </v:shape>
            <v:shape coordorigin="11075,2509" coordsize="0,329" filled="f" path="m11075,2509l11075,2838e" strokecolor="#282828" stroked="t" strokeweight="1pt" style="position:absolute;left:11075;top:2509;width:0;height:329">
              <v:path arrowok="t"/>
            </v:shape>
            <v:shape coordorigin="820,2828" coordsize="2581,0" filled="f" path="m820,2828l3402,2828e" strokecolor="#000000" stroked="t" strokeweight="1pt" style="position:absolute;left:820;top:2828;width:2581;height:0">
              <v:path arrowok="t"/>
            </v:shape>
            <v:shape coordorigin="830,2818" coordsize="0,329" filled="f" path="m830,2818l830,3147e" strokecolor="#000000" stroked="t" strokeweight="1pt" style="position:absolute;left:830;top:2818;width:0;height:329">
              <v:path arrowok="t"/>
            </v:shape>
            <v:shape coordorigin="3382,2828" coordsize="2581,0" filled="f" path="m3382,2828l5963,2828e" strokecolor="#000000" stroked="t" strokeweight="1pt" style="position:absolute;left:3382;top:2828;width:2581;height:0">
              <v:path arrowok="t"/>
            </v:shape>
            <v:shape coordorigin="3392,2818" coordsize="0,329" filled="f" path="m3392,2818l3392,3147e" strokecolor="#000000" stroked="t" strokeweight="1pt" style="position:absolute;left:3392;top:2818;width:0;height:329">
              <v:path arrowok="t"/>
            </v:shape>
            <v:shape coordorigin="5943,2828" coordsize="2581,0" filled="f" path="m5943,2828l8524,2828e" strokecolor="#000000" stroked="t" strokeweight="1pt" style="position:absolute;left:5943;top:2828;width:2581;height:0">
              <v:path arrowok="t"/>
            </v:shape>
            <v:shape coordorigin="5953,2818" coordsize="0,329" filled="f" path="m5953,2818l5953,3147e" strokecolor="#000000" stroked="t" strokeweight="1pt" style="position:absolute;left:5953;top:2818;width:0;height:329">
              <v:path arrowok="t"/>
            </v:shape>
            <v:shape coordorigin="8504,2828" coordsize="2581,0" filled="f" path="m8504,2828l11085,2828e" strokecolor="#000000" stroked="t" strokeweight="1pt" style="position:absolute;left:8504;top:2828;width:2581;height:0">
              <v:path arrowok="t"/>
            </v:shape>
            <v:shape coordorigin="8514,2818" coordsize="0,329" filled="f" path="m8514,2818l8514,3147e" strokecolor="#000000" stroked="t" strokeweight="1pt" style="position:absolute;left:8514;top:2818;width:0;height:329">
              <v:path arrowok="t"/>
            </v:shape>
            <v:shape coordorigin="11075,2818" coordsize="0,329" filled="f" path="m11075,2818l11075,3147e" strokecolor="#282828" stroked="t" strokeweight="1pt" style="position:absolute;left:11075;top:2818;width:0;height:329">
              <v:path arrowok="t"/>
            </v:shape>
            <v:shape coordorigin="820,3137" coordsize="2581,0" filled="f" path="m820,3137l3402,3137e" strokecolor="#000000" stroked="t" strokeweight="1pt" style="position:absolute;left:820;top:3137;width:2581;height:0">
              <v:path arrowok="t"/>
            </v:shape>
            <v:shape coordorigin="830,3127" coordsize="0,329" filled="f" path="m830,3127l830,3456e" strokecolor="#000000" stroked="t" strokeweight="1pt" style="position:absolute;left:830;top:3127;width:0;height:329">
              <v:path arrowok="t"/>
            </v:shape>
            <v:shape coordorigin="3382,3137" coordsize="2581,0" filled="f" path="m3382,3137l5963,3137e" strokecolor="#000000" stroked="t" strokeweight="1pt" style="position:absolute;left:3382;top:3137;width:2581;height:0">
              <v:path arrowok="t"/>
            </v:shape>
            <v:shape coordorigin="3392,3127" coordsize="0,329" filled="f" path="m3392,3127l3392,3456e" strokecolor="#000000" stroked="t" strokeweight="1pt" style="position:absolute;left:3392;top:3127;width:0;height:329">
              <v:path arrowok="t"/>
            </v:shape>
            <v:shape coordorigin="5943,3137" coordsize="2581,0" filled="f" path="m5943,3137l8524,3137e" strokecolor="#000000" stroked="t" strokeweight="1pt" style="position:absolute;left:5943;top:3137;width:2581;height:0">
              <v:path arrowok="t"/>
            </v:shape>
            <v:shape coordorigin="5953,3127" coordsize="0,329" filled="f" path="m5953,3127l5953,3456e" strokecolor="#000000" stroked="t" strokeweight="1pt" style="position:absolute;left:5953;top:3127;width:0;height:329">
              <v:path arrowok="t"/>
            </v:shape>
            <v:shape coordorigin="8504,3137" coordsize="2581,0" filled="f" path="m8504,3137l11085,3137e" strokecolor="#000000" stroked="t" strokeweight="1pt" style="position:absolute;left:8504;top:3137;width:2581;height:0">
              <v:path arrowok="t"/>
            </v:shape>
            <v:shape coordorigin="8514,3127" coordsize="0,329" filled="f" path="m8514,3127l8514,3456e" strokecolor="#000000" stroked="t" strokeweight="1pt" style="position:absolute;left:8514;top:3127;width:0;height:329">
              <v:path arrowok="t"/>
            </v:shape>
            <v:shape coordorigin="11075,3127" coordsize="0,329" filled="f" path="m11075,3127l11075,3456e" strokecolor="#282828" stroked="t" strokeweight="1pt" style="position:absolute;left:11075;top:3127;width:0;height:329">
              <v:path arrowok="t"/>
            </v:shape>
            <v:shape coordorigin="820,3446" coordsize="2581,0" filled="f" path="m820,3446l3402,3446e" strokecolor="#000000" stroked="t" strokeweight="1pt" style="position:absolute;left:820;top:3446;width:2581;height:0">
              <v:path arrowok="t"/>
            </v:shape>
            <v:shape coordorigin="830,3436" coordsize="0,329" filled="f" path="m830,3436l830,3765e" strokecolor="#000000" stroked="t" strokeweight="1pt" style="position:absolute;left:830;top:3436;width:0;height:329">
              <v:path arrowok="t"/>
            </v:shape>
            <v:shape coordorigin="3382,3446" coordsize="2581,0" filled="f" path="m3382,3446l5963,3446e" strokecolor="#000000" stroked="t" strokeweight="1pt" style="position:absolute;left:3382;top:3446;width:2581;height:0">
              <v:path arrowok="t"/>
            </v:shape>
            <v:shape coordorigin="3392,3436" coordsize="0,329" filled="f" path="m3392,3436l3392,3765e" strokecolor="#000000" stroked="t" strokeweight="1pt" style="position:absolute;left:3392;top:3436;width:0;height:329">
              <v:path arrowok="t"/>
            </v:shape>
            <v:shape coordorigin="5943,3446" coordsize="2581,0" filled="f" path="m5943,3446l8524,3446e" strokecolor="#000000" stroked="t" strokeweight="1pt" style="position:absolute;left:5943;top:3446;width:2581;height:0">
              <v:path arrowok="t"/>
            </v:shape>
            <v:shape coordorigin="5953,3436" coordsize="0,329" filled="f" path="m5953,3436l5953,3765e" strokecolor="#000000" stroked="t" strokeweight="1pt" style="position:absolute;left:5953;top:3436;width:0;height:329">
              <v:path arrowok="t"/>
            </v:shape>
            <v:shape coordorigin="8504,3446" coordsize="2581,0" filled="f" path="m8504,3446l11085,3446e" strokecolor="#000000" stroked="t" strokeweight="1pt" style="position:absolute;left:8504;top:3446;width:2581;height:0">
              <v:path arrowok="t"/>
            </v:shape>
            <v:shape coordorigin="8514,3436" coordsize="0,329" filled="f" path="m8514,3436l8514,3765e" strokecolor="#000000" stroked="t" strokeweight="1pt" style="position:absolute;left:8514;top:3436;width:0;height:329">
              <v:path arrowok="t"/>
            </v:shape>
            <v:shape coordorigin="11075,3436" coordsize="0,329" filled="f" path="m11075,3436l11075,3765e" strokecolor="#282828" stroked="t" strokeweight="1pt" style="position:absolute;left:11075;top:3436;width:0;height:329">
              <v:path arrowok="t"/>
            </v:shape>
            <v:shape coordorigin="820,3755" coordsize="2581,0" filled="f" path="m820,3755l3402,3755e" strokecolor="#000000" stroked="t" strokeweight="1pt" style="position:absolute;left:820;top:3755;width:2581;height:0">
              <v:path arrowok="t"/>
            </v:shape>
            <v:shape coordorigin="830,3745" coordsize="0,329" filled="f" path="m830,3745l830,4074e" strokecolor="#000000" stroked="t" strokeweight="1pt" style="position:absolute;left:830;top:3745;width:0;height:329">
              <v:path arrowok="t"/>
            </v:shape>
            <v:shape coordorigin="3382,3755" coordsize="2581,0" filled="f" path="m3382,3755l5963,3755e" strokecolor="#000000" stroked="t" strokeweight="1pt" style="position:absolute;left:3382;top:3755;width:2581;height:0">
              <v:path arrowok="t"/>
            </v:shape>
            <v:shape coordorigin="3392,3745" coordsize="0,329" filled="f" path="m3392,3745l3392,4074e" strokecolor="#000000" stroked="t" strokeweight="1pt" style="position:absolute;left:3392;top:3745;width:0;height:329">
              <v:path arrowok="t"/>
            </v:shape>
            <v:shape coordorigin="5943,3755" coordsize="2581,0" filled="f" path="m5943,3755l8524,3755e" strokecolor="#000000" stroked="t" strokeweight="1pt" style="position:absolute;left:5943;top:3755;width:2581;height:0">
              <v:path arrowok="t"/>
            </v:shape>
            <v:shape coordorigin="5953,3745" coordsize="0,329" filled="f" path="m5953,3745l5953,4074e" strokecolor="#000000" stroked="t" strokeweight="1pt" style="position:absolute;left:5953;top:3745;width:0;height:329">
              <v:path arrowok="t"/>
            </v:shape>
            <v:shape coordorigin="8504,3755" coordsize="2581,0" filled="f" path="m8504,3755l11085,3755e" strokecolor="#000000" stroked="t" strokeweight="1pt" style="position:absolute;left:8504;top:3755;width:2581;height:0">
              <v:path arrowok="t"/>
            </v:shape>
            <v:shape coordorigin="8514,3745" coordsize="0,329" filled="f" path="m8514,3745l8514,4074e" strokecolor="#000000" stroked="t" strokeweight="1pt" style="position:absolute;left:8514;top:3745;width:0;height:329">
              <v:path arrowok="t"/>
            </v:shape>
            <v:shape coordorigin="11075,3745" coordsize="0,329" filled="f" path="m11075,3745l11075,4074e" strokecolor="#282828" stroked="t" strokeweight="1pt" style="position:absolute;left:11075;top:3745;width:0;height:329">
              <v:path arrowok="t"/>
            </v:shape>
            <v:shape coordorigin="820,4064" coordsize="2581,0" filled="f" path="m820,4064l3402,4064e" strokecolor="#000000" stroked="t" strokeweight="1pt" style="position:absolute;left:820;top:4064;width:2581;height:0">
              <v:path arrowok="t"/>
            </v:shape>
            <v:shape coordorigin="820,4373" coordsize="2581,0" filled="f" path="m820,4373l3402,4373e" strokecolor="#282828" stroked="t" strokeweight="1pt" style="position:absolute;left:820;top:4373;width:2581;height:0">
              <v:path arrowok="t"/>
            </v:shape>
            <v:shape coordorigin="830,4054" coordsize="0,329" filled="f" path="m830,4054l830,4383e" strokecolor="#000000" stroked="t" strokeweight="1pt" style="position:absolute;left:830;top:4054;width:0;height:329">
              <v:path arrowok="t"/>
            </v:shape>
            <v:shape coordorigin="3382,4064" coordsize="2581,0" filled="f" path="m3382,4064l5963,4064e" strokecolor="#000000" stroked="t" strokeweight="1pt" style="position:absolute;left:3382;top:4064;width:2581;height:0">
              <v:path arrowok="t"/>
            </v:shape>
            <v:shape coordorigin="3382,4373" coordsize="2581,0" filled="f" path="m3382,4373l5963,4373e" strokecolor="#282828" stroked="t" strokeweight="1pt" style="position:absolute;left:3382;top:4373;width:2581;height:0">
              <v:path arrowok="t"/>
            </v:shape>
            <v:shape coordorigin="3392,4054" coordsize="0,329" filled="f" path="m3392,4054l3392,4383e" strokecolor="#000000" stroked="t" strokeweight="1pt" style="position:absolute;left:3392;top:4054;width:0;height:329">
              <v:path arrowok="t"/>
            </v:shape>
            <v:shape coordorigin="5943,4064" coordsize="2581,0" filled="f" path="m5943,4064l8524,4064e" strokecolor="#000000" stroked="t" strokeweight="1pt" style="position:absolute;left:5943;top:4064;width:2581;height:0">
              <v:path arrowok="t"/>
            </v:shape>
            <v:shape coordorigin="5943,4373" coordsize="2581,0" filled="f" path="m5943,4373l8524,4373e" strokecolor="#282828" stroked="t" strokeweight="1pt" style="position:absolute;left:5943;top:4373;width:2581;height:0">
              <v:path arrowok="t"/>
            </v:shape>
            <v:shape coordorigin="5953,4054" coordsize="0,329" filled="f" path="m5953,4054l5953,4383e" strokecolor="#000000" stroked="t" strokeweight="1pt" style="position:absolute;left:5953;top:4054;width:0;height:329">
              <v:path arrowok="t"/>
            </v:shape>
            <v:shape coordorigin="8504,4064" coordsize="2581,0" filled="f" path="m8504,4064l11085,4064e" strokecolor="#000000" stroked="t" strokeweight="1pt" style="position:absolute;left:8504;top:4064;width:2581;height:0">
              <v:path arrowok="t"/>
            </v:shape>
            <v:shape coordorigin="8504,4373" coordsize="2581,0" filled="f" path="m8504,4373l11085,4373e" strokecolor="#282828" stroked="t" strokeweight="1pt" style="position:absolute;left:8504;top:4373;width:2581;height:0">
              <v:path arrowok="t"/>
            </v:shape>
            <v:shape coordorigin="8514,4054" coordsize="0,329" filled="f" path="m8514,4054l8514,4383e" strokecolor="#000000" stroked="t" strokeweight="1pt" style="position:absolute;left:8514;top:4054;width:0;height:329">
              <v:path arrowok="t"/>
            </v:shape>
            <v:shape coordorigin="11075,4054" coordsize="0,329" filled="f" path="m11075,4054l11075,4383e" strokecolor="#282828" stroked="t" strokeweight="1pt" style="position:absolute;left:11075;top:4054;width:0;height:329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40" w:line="160" w:lineRule="exact"/>
        <w:ind w:left="1751" w:right="7679"/>
      </w:pPr>
      <w:r>
        <w:rPr>
          <w:rFonts w:ascii="Arial" w:cs="Arial" w:eastAsia="Arial" w:hAnsi="Arial"/>
          <w:b/>
          <w:w w:val="103"/>
          <w:position w:val="-4"/>
          <w:sz w:val="20"/>
          <w:szCs w:val="20"/>
        </w:rPr>
        <w:t>DGPA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line="260" w:lineRule="exact"/>
        <w:ind w:left="854"/>
      </w:pPr>
      <w:r>
        <w:rPr>
          <w:rFonts w:ascii="Arial" w:cs="Arial" w:eastAsia="Arial" w:hAnsi="Arial"/>
          <w:w w:val="103"/>
          <w:position w:val="-1"/>
          <w:sz w:val="20"/>
          <w:szCs w:val="20"/>
        </w:rPr>
        <w:t>(For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1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Year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Degree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-1"/>
          <w:sz w:val="20"/>
          <w:szCs w:val="20"/>
        </w:rPr>
        <w:t>Course)</w:t>
      </w:r>
      <w:r>
        <w:rPr>
          <w:rFonts w:ascii="Arial" w:cs="Arial" w:eastAsia="Arial" w:hAnsi="Arial"/>
          <w:w w:val="100"/>
          <w:position w:val="-1"/>
          <w:sz w:val="20"/>
          <w:szCs w:val="20"/>
        </w:rPr>
        <w:t>               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=</w:t>
      </w:r>
      <w:r>
        <w:rPr>
          <w:rFonts w:ascii="Arial" w:cs="Arial" w:eastAsia="Arial" w:hAnsi="Arial"/>
          <w:w w:val="100"/>
          <w:position w:val="10"/>
          <w:sz w:val="20"/>
          <w:szCs w:val="20"/>
        </w:rPr>
        <w:t>                                                 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YGPA</w:t>
      </w:r>
      <w:r>
        <w:rPr>
          <w:rFonts w:ascii="Arial" w:cs="Arial" w:eastAsia="Arial" w:hAnsi="Arial"/>
          <w:w w:val="100"/>
          <w:position w:val="10"/>
          <w:sz w:val="20"/>
          <w:szCs w:val="20"/>
        </w:rPr>
        <w:t> </w:t>
      </w:r>
      <w:r>
        <w:rPr>
          <w:rFonts w:ascii="Arial" w:cs="Arial" w:eastAsia="Arial" w:hAnsi="Arial"/>
          <w:w w:val="103"/>
          <w:position w:val="10"/>
          <w:sz w:val="20"/>
          <w:szCs w:val="20"/>
        </w:rPr>
        <w:t>1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6"/>
          <w:szCs w:val="16"/>
        </w:rPr>
        <w:jc w:val="center"/>
        <w:ind w:left="83" w:right="6045"/>
      </w:pPr>
      <w:r>
        <w:rPr>
          <w:rFonts w:ascii="Arial" w:cs="Arial" w:eastAsia="Arial" w:hAnsi="Arial"/>
          <w:w w:val="102"/>
          <w:sz w:val="16"/>
          <w:szCs w:val="16"/>
        </w:rPr>
        <w:t>6.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CUMULATIVE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GRADE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POINT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AVERAGE</w:t>
      </w:r>
      <w:r>
        <w:rPr>
          <w:rFonts w:ascii="Arial" w:cs="Arial" w:eastAsia="Arial" w:hAnsi="Arial"/>
          <w:w w:val="100"/>
          <w:sz w:val="16"/>
          <w:szCs w:val="16"/>
        </w:rPr>
        <w:t> </w:t>
      </w:r>
      <w:r>
        <w:rPr>
          <w:rFonts w:ascii="Arial" w:cs="Arial" w:eastAsia="Arial" w:hAnsi="Arial"/>
          <w:w w:val="102"/>
          <w:sz w:val="16"/>
          <w:szCs w:val="16"/>
        </w:rPr>
        <w:t>(CGPA)</w:t>
      </w:r>
      <w:r>
        <w:rPr>
          <w:rFonts w:ascii="Arial" w:cs="Arial" w:eastAsia="Arial" w:hAnsi="Arial"/>
          <w:w w:val="100"/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/>
        <w:ind w:left="115"/>
      </w:pPr>
      <w:r>
        <w:pict>
          <v:shape style="width:405.404pt;height:79.688pt" type="#_x0000_t75">
            <v:imagedata o:title="" r:id="rId1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type w:val="continuous"/>
      <w:pgSz w:h="16840" w:w="11920"/>
      <w:pgMar w:bottom="280" w:left="700" w:right="1140" w:top="58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54pt;margin-top:809.917pt;width:118.96pt;height:10pt;mso-position-horizontal-relative:page;mso-position-vertical-relative:page;z-index:-470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16"/>
                    <w:szCs w:val="16"/>
                  </w:rPr>
                  <w:jc w:val="left"/>
                  <w:spacing w:line="180" w:lineRule="exact"/>
                  <w:ind w:left="20" w:right="-24"/>
                </w:pPr>
                <w:r>
                  <w:rPr>
                    <w:rFonts w:ascii="Arial" w:cs="Arial" w:eastAsia="Arial" w:hAnsi="Arial"/>
                    <w:sz w:val="16"/>
                    <w:szCs w:val="16"/>
                  </w:rPr>
                  <w:t>Printed On: 16-07-2024 23:20:53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media\image1.png" Type="http://schemas.openxmlformats.org/officeDocument/2006/relationships/image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media\image3.jpg" Type="http://schemas.openxmlformats.org/officeDocument/2006/relationships/image"/><Relationship Id="rId9" Target="media\image3.jpg" Type="http://schemas.openxmlformats.org/officeDocument/2006/relationships/image"/><Relationship Id="rId10" Target="media\image4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